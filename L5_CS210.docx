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pacing w:before="0" w:after="0" w:line="276" w:lineRule="auto"/>
        <w:jc w:val="center"/>
      </w:pPr>
      <w:r>
        <w:rPr>
          <w:rFonts w:ascii="Times New Roman" w:eastAsia="Times New Roman" w:hAnsi="Times New Roman" w:cs="Times New Roman"/>
        </w:rPr>
        <w:t>INDIAN INSTITUTE OF TECHNOLOGY PATNA</w:t>
      </w:r>
    </w:p>
    <w:p>
      <w:pPr>
        <w:spacing w:before="0" w:after="0" w:line="276" w:lineRule="auto"/>
        <w:jc w:val="center"/>
      </w:pPr>
      <w:r>
        <w:rPr>
          <w:rFonts w:ascii="Times New Roman" w:eastAsia="Times New Roman" w:hAnsi="Times New Roman" w:cs="Times New Roman"/>
          <w:shd w:val="clear" w:color="auto" w:fill="DCDCDC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0" w:after="0" w:line="276" w:lineRule="auto"/>
        <w:jc w:val="center"/>
      </w:pPr>
      <w:r>
        <w:rPr>
          <w:rFonts w:ascii="Times New Roman" w:eastAsia="Times New Roman" w:hAnsi="Times New Roman" w:cs="Times New Roman"/>
          <w:shd w:val="clear" w:color="auto" w:fill="DCDCDC"/>
        </w:rPr>
        <w:t>CS210-Computer Architecture</w:t>
      </w:r>
    </w:p>
    <w:p>
      <w:pPr>
        <w:spacing w:before="0" w:after="0" w:line="276" w:lineRule="auto"/>
        <w:jc w:val="center"/>
      </w:pPr>
      <w:r>
        <w:rPr>
          <w:rFonts w:ascii="Times New Roman" w:eastAsia="Times New Roman" w:hAnsi="Times New Roman" w:cs="Times New Roman"/>
        </w:rPr>
        <w:t> </w:t>
      </w:r>
    </w:p>
    <w:p>
      <w:pPr>
        <w:spacing w:before="0" w:after="0" w:line="276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Lab 5:</w:t>
      </w:r>
      <w:r>
        <w:rPr>
          <w:rFonts w:ascii="Times New Roman" w:eastAsia="Times New Roman" w:hAnsi="Times New Roman" w:cs="Times New Roman"/>
          <w:b/>
          <w:bCs/>
        </w:rPr>
        <w:t xml:space="preserve">  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 xml:space="preserve"> MARS MIPS simulator</w:t>
      </w:r>
    </w:p>
    <w:p>
      <w:pPr>
        <w:spacing w:before="0" w:after="0" w:line="276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 </w:t>
      </w:r>
    </w:p>
    <w:p>
      <w:pPr>
        <w:spacing w:before="0" w:after="0" w:line="276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 </w:t>
      </w:r>
    </w:p>
    <w:p>
      <w:pPr>
        <w:spacing w:before="0" w:after="0" w:line="276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 </w:t>
      </w:r>
    </w:p>
    <w:p>
      <w:pPr>
        <w:spacing w:before="0" w:after="0" w:line="276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Execute the sample codes of MIPS as an exercise and record the outputs in a word file:</w:t>
      </w:r>
    </w:p>
    <w:p>
      <w:pPr>
        <w:spacing w:before="0" w:after="0" w:line="276" w:lineRule="auto"/>
        <w:ind w:left="720"/>
        <w:rPr>
          <w:sz w:val="20"/>
          <w:szCs w:val="20"/>
        </w:rPr>
      </w:pPr>
      <w:r>
        <w:rPr>
          <w:b/>
          <w:bCs/>
          <w:sz w:val="20"/>
          <w:szCs w:val="20"/>
        </w:rPr>
        <w:t> </w:t>
      </w:r>
    </w:p>
    <w:p>
      <w:pPr>
        <w:numPr>
          <w:ilvl w:val="0"/>
          <w:numId w:val="1"/>
        </w:numPr>
        <w:pBdr>
          <w:left w:val="none" w:sz="0" w:space="4" w:color="auto"/>
        </w:pBdr>
        <w:spacing w:before="0" w:after="0" w:line="276" w:lineRule="auto"/>
        <w:ind w:left="1440" w:right="0" w:hanging="332"/>
        <w:jc w:val="left"/>
        <w:rPr>
          <w:sz w:val="20"/>
          <w:szCs w:val="20"/>
        </w:rPr>
      </w:pPr>
      <w:r>
        <w:rPr>
          <w:sz w:val="20"/>
          <w:szCs w:val="20"/>
        </w:rPr>
        <w:t>Code 1:</w:t>
      </w:r>
    </w:p>
    <w:p>
      <w:pPr>
        <w:spacing w:before="0" w:after="0" w:line="276" w:lineRule="auto"/>
        <w:ind w:left="1440"/>
        <w:rPr>
          <w:sz w:val="20"/>
          <w:szCs w:val="20"/>
        </w:rPr>
      </w:pPr>
      <w:r>
        <w:rPr>
          <w:sz w:val="20"/>
          <w:szCs w:val="20"/>
        </w:rPr>
        <w:t> </w:t>
      </w:r>
    </w:p>
    <w:p>
      <w:pPr>
        <w:spacing w:before="0" w:after="0" w:line="276" w:lineRule="auto"/>
        <w:ind w:left="1440" w:firstLine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main: addi $t1, $zero, 97</w:t>
      </w:r>
    </w:p>
    <w:p>
      <w:pPr>
        <w:spacing w:before="0" w:after="0" w:line="276" w:lineRule="auto"/>
        <w:ind w:left="1440" w:firstLine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sample1.asm</w:t>
      </w:r>
    </w:p>
    <w:p>
      <w:pPr>
        <w:spacing w:before="0" w:after="0" w:line="276" w:lineRule="auto"/>
        <w:ind w:left="1440" w:firstLine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</w:t>
      </w:r>
    </w:p>
    <w:p>
      <w:pPr>
        <w:spacing w:before="0" w:after="0" w:line="276" w:lineRule="auto"/>
        <w:ind w:left="1440" w:firstLine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</w:t>
      </w:r>
    </w:p>
    <w:p>
      <w:pPr>
        <w:spacing w:before="0" w:after="0" w:line="276" w:lineRule="auto"/>
        <w:ind w:left="1440" w:firstLine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Examine the conent of the register</w:t>
      </w:r>
    </w:p>
    <w:p>
      <w:pPr>
        <w:spacing w:before="0" w:after="0" w:line="276" w:lineRule="auto"/>
        <w:ind w:left="1440" w:firstLine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</w:t>
      </w:r>
    </w:p>
    <w:p>
      <w:pPr>
        <w:spacing w:before="0" w:after="0"/>
      </w:pPr>
      <w:r>
        <w:rPr>
          <w:rFonts w:ascii="Times New Roman" w:eastAsia="Times New Roman" w:hAnsi="Times New Roman" w:cs="Times New Roman"/>
        </w:rPr>
        <w:t xml:space="preserve">Your Answer: </w:t>
      </w:r>
      <w:r>
        <w:rPr>
          <w:rFonts w:ascii="CourierNewPS-BoldMT" w:eastAsia="CourierNewPS-BoldMT" w:hAnsi="CourierNewPS-BoldMT" w:cs="CourierNewPS-BoldMT"/>
        </w:rPr>
        <w:t xml:space="preserve">$0 </w:t>
      </w:r>
      <w:r>
        <w:rPr>
          <w:rFonts w:ascii="Times New Roman" w:eastAsia="Times New Roman" w:hAnsi="Times New Roman" w:cs="Times New Roman"/>
        </w:rPr>
        <w:t>= 0x00000000            </w:t>
      </w:r>
      <w:r>
        <w:rPr>
          <w:rFonts w:ascii="CourierNewPS-BoldMT" w:eastAsia="CourierNewPS-BoldMT" w:hAnsi="CourierNewPS-BoldMT" w:cs="CourierNewPS-BoldMT"/>
        </w:rPr>
        <w:t xml:space="preserve">$t1 </w:t>
      </w:r>
      <w:r>
        <w:rPr>
          <w:rFonts w:ascii="Times New Roman" w:eastAsia="Times New Roman" w:hAnsi="Times New Roman" w:cs="Times New Roman"/>
        </w:rPr>
        <w:t>= 0x00000061</w:t>
      </w:r>
    </w:p>
    <w:p>
      <w:pPr>
        <w:spacing w:before="0" w:after="0"/>
      </w:pPr>
      <w:r>
        <w:rPr>
          <w:rFonts w:ascii="Times New Roman" w:eastAsia="Times New Roman" w:hAnsi="Times New Roman" w:cs="Times New Roman"/>
        </w:rPr>
        <w:t> </w:t>
      </w:r>
    </w:p>
    <w:p>
      <w:pPr>
        <w:spacing w:before="0" w:after="0"/>
      </w:pPr>
      <w:r>
        <w:t>Array Declaration with Initialization</w:t>
      </w:r>
    </w:p>
    <w:p>
      <w:pPr>
        <w:spacing w:before="0" w:after="0"/>
      </w:pPr>
      <w:r>
        <w:rPr>
          <w:rFonts w:ascii="Times New Roman" w:eastAsia="Times New Roman" w:hAnsi="Times New Roman" w:cs="Times New Roman"/>
        </w:rPr>
        <w:t>.data</w:t>
      </w:r>
    </w:p>
    <w:p>
      <w:pPr>
        <w:spacing w:before="0" w:after="0"/>
      </w:pPr>
      <w:r>
        <w:rPr>
          <w:rFonts w:ascii="Times New Roman" w:eastAsia="Times New Roman" w:hAnsi="Times New Roman" w:cs="Times New Roman"/>
        </w:rPr>
        <w:t>data1: .byte 1,2,3,4,5,6</w:t>
      </w:r>
    </w:p>
    <w:p>
      <w:pPr>
        <w:spacing w:before="0" w:after="0"/>
      </w:pPr>
      <w:r>
        <w:rPr>
          <w:rFonts w:ascii="Times New Roman" w:eastAsia="Times New Roman" w:hAnsi="Times New Roman" w:cs="Times New Roman"/>
        </w:rPr>
        <w:t>vowels: .byte 'a', 'e', 'i', 'o', 'u'</w:t>
      </w:r>
    </w:p>
    <w:p>
      <w:pPr>
        <w:spacing w:before="0" w:after="0"/>
      </w:pPr>
      <w:r>
        <w:rPr>
          <w:rFonts w:ascii="Times New Roman" w:eastAsia="Times New Roman" w:hAnsi="Times New Roman" w:cs="Times New Roman"/>
        </w:rPr>
        <w:t>pow2: .word 1, 2, 4, 8, 16, 32, 64, 128</w:t>
      </w:r>
    </w:p>
    <w:p>
      <w:pPr>
        <w:spacing w:before="0" w:after="0"/>
      </w:pPr>
      <w:r>
        <w:rPr>
          <w:rFonts w:ascii="Times New Roman" w:eastAsia="Times New Roman" w:hAnsi="Times New Roman" w:cs="Times New Roman"/>
        </w:rPr>
        <w:t> </w:t>
      </w:r>
    </w:p>
    <w:p>
      <w:pPr>
        <w:spacing w:before="0" w:after="0"/>
      </w:pPr>
      <w:r>
        <w:rPr>
          <w:rFonts w:ascii="Times New Roman" w:eastAsia="Times New Roman" w:hAnsi="Times New Roman" w:cs="Times New Roman"/>
        </w:rPr>
        <w:t>Examine the content of the memory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(data segment)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starting at </w:t>
      </w:r>
      <w:r>
        <w:rPr>
          <w:b/>
          <w:bCs/>
        </w:rPr>
        <w:t>0x 1001 0000</w:t>
      </w:r>
    </w:p>
    <w:p>
      <w:pPr>
        <w:spacing w:before="0" w:after="0"/>
      </w:pPr>
      <w:r>
        <w:rPr>
          <w:rFonts w:ascii="Courier New" w:eastAsia="Courier New" w:hAnsi="Courier New" w:cs="Courier New"/>
        </w:rPr>
        <w:t>Your Answer:0x04030201    0x00756f69      0x00000002     0x00000008 0x00000010</w:t>
      </w:r>
    </w:p>
    <w:p>
      <w:pPr>
        <w:spacing w:before="0" w:after="0"/>
      </w:pPr>
      <w:r>
        <w:rPr>
          <w:rFonts w:ascii="Courier New" w:eastAsia="Courier New" w:hAnsi="Courier New" w:cs="Courier New"/>
        </w:rPr>
        <w:t> </w:t>
      </w:r>
    </w:p>
    <w:p>
      <w:pPr>
        <w:spacing w:before="0" w:after="0"/>
      </w:pPr>
      <w:r>
        <w:rPr>
          <w:rFonts w:ascii="Courier New" w:eastAsia="Courier New" w:hAnsi="Courier New" w:cs="Courier New"/>
        </w:rPr>
        <w:t> </w:t>
      </w:r>
    </w:p>
    <w:p>
      <w:pPr>
        <w:spacing w:before="0" w:after="0"/>
        <w:ind w:left="1440" w:firstLine="720"/>
      </w:pPr>
      <w:r>
        <w:t> </w:t>
      </w:r>
    </w:p>
    <w:p>
      <w:pPr>
        <w:spacing w:before="0" w:after="0" w:line="276" w:lineRule="auto"/>
        <w:ind w:left="1440"/>
        <w:rPr>
          <w:sz w:val="20"/>
          <w:szCs w:val="20"/>
        </w:rPr>
      </w:pPr>
      <w:r>
        <w:rPr>
          <w:sz w:val="20"/>
          <w:szCs w:val="20"/>
        </w:rPr>
        <w:t> </w:t>
      </w:r>
    </w:p>
    <w:p>
      <w:pPr>
        <w:numPr>
          <w:ilvl w:val="0"/>
          <w:numId w:val="2"/>
        </w:numPr>
        <w:pBdr>
          <w:left w:val="none" w:sz="0" w:space="4" w:color="auto"/>
        </w:pBdr>
        <w:spacing w:before="0" w:after="0" w:line="276" w:lineRule="auto"/>
        <w:ind w:left="1440" w:right="0" w:hanging="343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Code 2: </w:t>
      </w:r>
    </w:p>
    <w:p>
      <w:pPr>
        <w:spacing w:before="0" w:after="0" w:line="276" w:lineRule="auto"/>
        <w:ind w:left="1440" w:firstLine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.data</w:t>
      </w:r>
    </w:p>
    <w:p>
      <w:pPr>
        <w:spacing w:before="0" w:after="0" w:line="276" w:lineRule="auto"/>
        <w:ind w:left="1440" w:firstLine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msg: .asciiz "Hello"</w:t>
      </w:r>
    </w:p>
    <w:p>
      <w:pPr>
        <w:spacing w:before="0" w:after="0" w:line="276" w:lineRule="auto"/>
        <w:ind w:left="1440" w:firstLine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.text</w:t>
      </w:r>
    </w:p>
    <w:p>
      <w:pPr>
        <w:spacing w:before="0" w:after="0" w:line="276" w:lineRule="auto"/>
        <w:ind w:left="1440" w:firstLine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main: li $v0, 4</w:t>
      </w:r>
    </w:p>
    <w:p>
      <w:pPr>
        <w:spacing w:before="0" w:after="0" w:line="276" w:lineRule="auto"/>
        <w:ind w:left="1440" w:firstLine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la $a0, msg</w:t>
      </w:r>
    </w:p>
    <w:p>
      <w:pPr>
        <w:spacing w:before="0" w:after="0" w:line="276" w:lineRule="auto"/>
        <w:ind w:left="1440" w:firstLine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syscall</w:t>
      </w:r>
    </w:p>
    <w:p>
      <w:pPr>
        <w:spacing w:before="0" w:after="0" w:line="276" w:lineRule="auto"/>
        <w:ind w:left="1440" w:firstLine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sample2.asm</w:t>
      </w:r>
    </w:p>
    <w:p>
      <w:pPr>
        <w:spacing w:before="0" w:after="0" w:line="276" w:lineRule="auto"/>
        <w:ind w:left="1440" w:firstLine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</w:t>
      </w:r>
    </w:p>
    <w:p>
      <w:pPr>
        <w:spacing w:before="0" w:after="0"/>
      </w:pPr>
      <w:r>
        <w:rPr>
          <w:rFonts w:ascii="Times New Roman" w:eastAsia="Times New Roman" w:hAnsi="Times New Roman" w:cs="Times New Roman"/>
          <w:b/>
          <w:bCs/>
          <w:color w:val="FF0000"/>
        </w:rPr>
        <w:t>Your Answer:</w:t>
      </w:r>
    </w:p>
    <w:p>
      <w:pPr>
        <w:spacing w:before="0" w:after="0"/>
      </w:pPr>
      <w:r>
        <w:rPr>
          <w:rFonts w:ascii="Times New Roman" w:eastAsia="Times New Roman" w:hAnsi="Times New Roman" w:cs="Times New Roman"/>
        </w:rPr>
        <w:t> </w:t>
      </w:r>
    </w:p>
    <w:p>
      <w:pPr>
        <w:spacing w:before="0" w:after="0"/>
      </w:pPr>
      <w:r>
        <w:rPr>
          <w:rFonts w:ascii="Times New Roman" w:eastAsia="Times New Roman" w:hAnsi="Times New Roman" w:cs="Times New Roman"/>
        </w:rPr>
        <w:t>Figure out where a</w:t>
      </w:r>
      <w:r>
        <w:rPr>
          <w:rFonts w:ascii="TimesNewRomanPSMT" w:eastAsia="TimesNewRomanPSMT" w:hAnsi="TimesNewRomanPSMT" w:cs="TimesNewRomanPSMT"/>
        </w:rPr>
        <w:t>nd how is the string “Hello” stored? Write out the ASCII values,</w:t>
      </w:r>
    </w:p>
    <w:p>
      <w:pPr>
        <w:spacing w:before="0" w:after="0"/>
      </w:pPr>
      <w:r>
        <w:rPr>
          <w:rFonts w:ascii="TimesNewRomanPSMT" w:eastAsia="TimesNewRomanPSMT" w:hAnsi="TimesNewRomanPSMT" w:cs="TimesNewRomanPSMT"/>
        </w:rPr>
        <w:t>in hexadecimal form, of the characters ‘H’, ‘e’, ‘l’ and ‘o’ below:</w:t>
      </w:r>
    </w:p>
    <w:p>
      <w:pPr>
        <w:spacing w:before="0" w:after="0"/>
      </w:pPr>
      <w:r>
        <w:rPr>
          <w:rFonts w:ascii="TimesNewRomanPSMT" w:eastAsia="TimesNewRomanPSMT" w:hAnsi="TimesNewRomanPSMT" w:cs="TimesNewRomanPSMT"/>
        </w:rPr>
        <w:t> </w:t>
      </w:r>
    </w:p>
    <w:p>
      <w:pPr>
        <w:spacing w:before="0" w:after="0"/>
        <w:rPr>
          <w:sz w:val="28"/>
          <w:szCs w:val="28"/>
        </w:rPr>
      </w:pPr>
      <w:r>
        <w:rPr>
          <w:rFonts w:ascii="TimesNewRomanPSMT" w:eastAsia="TimesNewRomanPSMT" w:hAnsi="TimesNewRomanPSMT" w:cs="TimesNewRomanPSMT"/>
        </w:rPr>
        <w:t>‘</w:t>
      </w:r>
      <w:r>
        <w:rPr>
          <w:rFonts w:ascii="CourierNewPSMT" w:eastAsia="CourierNewPSMT" w:hAnsi="CourierNewPSMT" w:cs="CourierNewPSMT"/>
        </w:rPr>
        <w:t>H</w:t>
      </w:r>
      <w:r>
        <w:rPr>
          <w:rFonts w:ascii="TimesNewRomanPSMT" w:eastAsia="TimesNewRomanPSMT" w:hAnsi="TimesNewRomanPSMT" w:cs="TimesNewRomanPSMT"/>
        </w:rPr>
        <w:t>’: 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0x48     </w:t>
      </w:r>
      <w:r>
        <w:rPr>
          <w:rFonts w:ascii="TimesNewRomanPSMT" w:eastAsia="TimesNewRomanPSMT" w:hAnsi="TimesNewRomanPSMT" w:cs="TimesNewRomanPSMT"/>
        </w:rPr>
        <w:t>‘</w:t>
      </w:r>
      <w:r>
        <w:rPr>
          <w:rFonts w:ascii="CourierNewPSMT" w:eastAsia="CourierNewPSMT" w:hAnsi="CourierNewPSMT" w:cs="CourierNewPSMT"/>
        </w:rPr>
        <w:t>e</w:t>
      </w:r>
      <w:r>
        <w:rPr>
          <w:rFonts w:ascii="TimesNewRomanPSMT" w:eastAsia="TimesNewRomanPSMT" w:hAnsi="TimesNewRomanPSMT" w:cs="TimesNewRomanPSMT"/>
        </w:rPr>
        <w:t xml:space="preserve">’: 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0x65     </w:t>
      </w:r>
      <w:r>
        <w:rPr>
          <w:rFonts w:ascii="TimesNewRomanPSMT" w:eastAsia="TimesNewRomanPSMT" w:hAnsi="TimesNewRomanPSMT" w:cs="TimesNewRomanPSMT"/>
        </w:rPr>
        <w:t>‘</w:t>
      </w:r>
      <w:r>
        <w:rPr>
          <w:rFonts w:ascii="CourierNewPSMT" w:eastAsia="CourierNewPSMT" w:hAnsi="CourierNewPSMT" w:cs="CourierNewPSMT"/>
        </w:rPr>
        <w:t>l</w:t>
      </w:r>
      <w:r>
        <w:rPr>
          <w:rFonts w:ascii="TimesNewRomanPSMT" w:eastAsia="TimesNewRomanPSMT" w:hAnsi="TimesNewRomanPSMT" w:cs="TimesNewRomanPSMT"/>
        </w:rPr>
        <w:t xml:space="preserve">’: 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ox6c      </w:t>
      </w:r>
      <w:r>
        <w:rPr>
          <w:rFonts w:ascii="TimesNewRomanPSMT" w:eastAsia="TimesNewRomanPSMT" w:hAnsi="TimesNewRomanPSMT" w:cs="TimesNewRomanPSMT"/>
        </w:rPr>
        <w:t>‘</w:t>
      </w:r>
      <w:r>
        <w:rPr>
          <w:rFonts w:ascii="CourierNewPSMT" w:eastAsia="CourierNewPSMT" w:hAnsi="CourierNewPSMT" w:cs="CourierNewPSMT"/>
        </w:rPr>
        <w:t>o</w:t>
      </w:r>
      <w:r>
        <w:rPr>
          <w:rFonts w:ascii="TimesNewRomanPSMT" w:eastAsia="TimesNewRomanPSMT" w:hAnsi="TimesNewRomanPSMT" w:cs="TimesNewRomanPSMT"/>
        </w:rPr>
        <w:t xml:space="preserve">’: 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ox6f</w:t>
      </w:r>
    </w:p>
    <w:p>
      <w:pPr>
        <w:spacing w:before="0" w:after="0" w:line="276" w:lineRule="auto"/>
        <w:ind w:left="1440" w:firstLine="720"/>
      </w:pPr>
      <w:r>
        <w:rPr>
          <w:rFonts w:ascii="TimesNewRomanPSMT" w:eastAsia="TimesNewRomanPSMT" w:hAnsi="TimesNewRomanPSMT" w:cs="TimesNewRomanPSMT"/>
        </w:rPr>
        <w:t xml:space="preserve"> </w:t>
      </w:r>
    </w:p>
    <w:p>
      <w:pPr>
        <w:spacing w:before="0" w:after="0" w:line="276" w:lineRule="auto"/>
        <w:ind w:left="1440" w:firstLine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</w:t>
      </w:r>
    </w:p>
    <w:p>
      <w:pPr>
        <w:spacing w:before="0" w:after="0" w:line="276" w:lineRule="auto"/>
        <w:ind w:left="1440" w:firstLine="720"/>
        <w:rPr>
          <w:sz w:val="20"/>
          <w:szCs w:val="20"/>
        </w:rPr>
      </w:pPr>
      <w:r>
        <w:rPr>
          <w:sz w:val="20"/>
          <w:szCs w:val="20"/>
        </w:rPr>
        <w:t> </w:t>
      </w:r>
    </w:p>
    <w:p>
      <w:pPr>
        <w:spacing w:before="0" w:after="0"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>
      <w:pPr>
        <w:numPr>
          <w:ilvl w:val="0"/>
          <w:numId w:val="3"/>
        </w:numPr>
        <w:pBdr>
          <w:left w:val="none" w:sz="0" w:space="5" w:color="auto"/>
        </w:pBdr>
        <w:spacing w:before="0" w:after="0" w:line="276" w:lineRule="auto"/>
        <w:ind w:left="1440" w:right="0" w:hanging="343"/>
        <w:jc w:val="left"/>
        <w:rPr>
          <w:sz w:val="20"/>
          <w:szCs w:val="20"/>
        </w:rPr>
      </w:pPr>
      <w:r>
        <w:rPr>
          <w:sz w:val="20"/>
          <w:szCs w:val="20"/>
        </w:rPr>
        <w:t>Code 3:</w:t>
      </w:r>
    </w:p>
    <w:p>
      <w:pPr>
        <w:spacing w:before="0" w:after="0" w:line="276" w:lineRule="auto"/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# Data stored in memory</w:t>
      </w:r>
    </w:p>
    <w:p>
      <w:pPr>
        <w:spacing w:before="0" w:after="0" w:line="276" w:lineRule="auto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sz w:val="20"/>
          <w:szCs w:val="20"/>
        </w:rPr>
        <w:t>.data</w:t>
      </w:r>
    </w:p>
    <w:p>
      <w:pPr>
        <w:spacing w:before="0" w:after="0" w:line="276" w:lineRule="auto"/>
        <w:ind w:left="1440" w:firstLine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value:</w:t>
      </w: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sz w:val="20"/>
          <w:szCs w:val="20"/>
        </w:rPr>
        <w:t># a value stored in memory</w:t>
      </w:r>
    </w:p>
    <w:p>
      <w:pPr>
        <w:spacing w:before="0" w:after="0" w:line="276" w:lineRule="auto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>.word</w:t>
      </w: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7</w:t>
      </w: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</w:p>
    <w:p>
      <w:pPr>
        <w:spacing w:before="0" w:after="0" w:line="276" w:lineRule="auto"/>
        <w:ind w:left="1440" w:firstLine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result: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# where result is stored</w:t>
      </w:r>
    </w:p>
    <w:p>
      <w:pPr>
        <w:spacing w:before="0" w:after="0" w:line="276" w:lineRule="auto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sz w:val="20"/>
          <w:szCs w:val="20"/>
        </w:rPr>
        <w:t>.word 0</w:t>
      </w:r>
    </w:p>
    <w:p>
      <w:pPr>
        <w:spacing w:before="0" w:after="0" w:line="276" w:lineRule="auto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</w:t>
      </w:r>
    </w:p>
    <w:p>
      <w:pPr>
        <w:spacing w:before="0" w:after="0" w:line="276" w:lineRule="auto"/>
        <w:ind w:left="1440" w:firstLine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The program</w:t>
      </w:r>
    </w:p>
    <w:p>
      <w:pPr>
        <w:spacing w:before="0" w:after="0" w:line="276" w:lineRule="auto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sz w:val="20"/>
          <w:szCs w:val="20"/>
        </w:rPr>
        <w:t>.text</w:t>
      </w:r>
    </w:p>
    <w:p>
      <w:pPr>
        <w:spacing w:before="0" w:after="0" w:line="276" w:lineRule="auto"/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lw</w:t>
      </w: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sz w:val="20"/>
          <w:szCs w:val="20"/>
        </w:rPr>
        <w:t>$s0, value</w:t>
      </w:r>
    </w:p>
    <w:p>
      <w:pPr>
        <w:spacing w:before="0" w:after="0" w:line="276" w:lineRule="auto"/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move</w:t>
      </w: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>$s1, $s0</w:t>
      </w:r>
    </w:p>
    <w:p>
      <w:pPr>
        <w:spacing w:before="0" w:after="0" w:line="276" w:lineRule="auto"/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sll</w:t>
      </w: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</w:rPr>
        <w:t>$s0, $s0, 2</w:t>
      </w:r>
    </w:p>
    <w:p>
      <w:pPr>
        <w:spacing w:before="0" w:after="0" w:line="276" w:lineRule="auto"/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add</w:t>
      </w: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</w:rPr>
        <w:t>$s0, $s0, $s1</w:t>
      </w:r>
    </w:p>
    <w:p>
      <w:pPr>
        <w:spacing w:before="0" w:after="0" w:line="276" w:lineRule="auto"/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sw</w:t>
      </w: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>$s0, result</w:t>
      </w:r>
    </w:p>
    <w:p>
      <w:pPr>
        <w:spacing w:before="0" w:after="0" w:line="276" w:lineRule="auto"/>
        <w:ind w:left="1440"/>
        <w:rPr>
          <w:sz w:val="20"/>
          <w:szCs w:val="20"/>
        </w:rPr>
      </w:pPr>
      <w:r>
        <w:rPr>
          <w:sz w:val="20"/>
          <w:szCs w:val="20"/>
        </w:rPr>
        <w:t>ANS : -----&gt;   $at : 268500992</w:t>
      </w:r>
    </w:p>
    <w:p>
      <w:pPr>
        <w:spacing w:before="0" w:after="0" w:line="276" w:lineRule="auto"/>
        <w:ind w:left="1440"/>
        <w:rPr>
          <w:sz w:val="20"/>
          <w:szCs w:val="20"/>
        </w:rPr>
      </w:pPr>
      <w:r>
        <w:rPr>
          <w:sz w:val="20"/>
          <w:szCs w:val="20"/>
        </w:rPr>
        <w:t>                      $s0 : 0x00000007</w:t>
      </w:r>
    </w:p>
    <w:p>
      <w:pPr>
        <w:spacing w:before="0" w:after="0" w:line="276" w:lineRule="auto"/>
        <w:ind w:left="1440"/>
        <w:rPr>
          <w:sz w:val="20"/>
          <w:szCs w:val="20"/>
        </w:rPr>
      </w:pPr>
      <w:r>
        <w:rPr>
          <w:sz w:val="20"/>
          <w:szCs w:val="20"/>
        </w:rPr>
        <w:t>                      $s01: 0x00000007</w:t>
      </w:r>
    </w:p>
    <w:p>
      <w:pPr>
        <w:spacing w:before="0" w:after="0" w:line="276" w:lineRule="auto"/>
        <w:ind w:left="1440"/>
        <w:rPr>
          <w:sz w:val="20"/>
          <w:szCs w:val="20"/>
        </w:rPr>
      </w:pPr>
      <w:r>
        <w:rPr>
          <w:sz w:val="20"/>
          <w:szCs w:val="20"/>
        </w:rPr>
        <w:t>                      $s0: 0x0000001c</w:t>
      </w:r>
    </w:p>
    <w:p>
      <w:pPr>
        <w:spacing w:before="0" w:after="0" w:line="276" w:lineRule="auto"/>
        <w:ind w:left="1440"/>
      </w:pPr>
      <w:r>
        <w:rPr>
          <w:sz w:val="20"/>
          <w:szCs w:val="20"/>
        </w:rPr>
        <w:t>                      $s0: 0x00000023</w:t>
      </w:r>
    </w:p>
    <w:p>
      <w:pPr>
        <w:spacing w:before="0" w:after="0" w:line="276" w:lineRule="auto"/>
        <w:ind w:left="1440"/>
      </w:pPr>
      <w:r>
        <w:rPr>
          <w:sz w:val="20"/>
          <w:szCs w:val="20"/>
        </w:rPr>
        <w:t>$at: </w:t>
      </w:r>
      <w:r>
        <w:rPr>
          <w:sz w:val="20"/>
          <w:szCs w:val="20"/>
        </w:rPr>
        <w:t>0x10010000</w:t>
      </w:r>
    </w:p>
    <w:p>
      <w:pPr>
        <w:spacing w:before="0" w:after="0" w:line="276" w:lineRule="auto"/>
        <w:ind w:left="1440"/>
      </w:pPr>
      <w:r>
        <w:rPr>
          <w:sz w:val="20"/>
          <w:szCs w:val="20"/>
        </w:rPr>
        <w:t>0x10010000</w:t>
      </w:r>
    </w:p>
    <w:p>
      <w:pPr>
        <w:spacing w:before="0" w:after="0" w:line="276" w:lineRule="auto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>
      <w:pPr>
        <w:numPr>
          <w:ilvl w:val="0"/>
          <w:numId w:val="4"/>
        </w:numPr>
        <w:pBdr>
          <w:left w:val="none" w:sz="0" w:space="4" w:color="auto"/>
        </w:pBdr>
        <w:spacing w:before="0" w:after="0" w:line="276" w:lineRule="auto"/>
        <w:ind w:left="1440" w:right="0" w:hanging="343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Code 4: </w:t>
      </w:r>
    </w:p>
    <w:p>
      <w:pPr>
        <w:spacing w:before="0" w:after="0" w:line="276" w:lineRule="auto"/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Sample MIPS program that writes to a new file.</w:t>
      </w:r>
    </w:p>
    <w:p>
      <w:pPr>
        <w:spacing w:before="0" w:after="0" w:line="276" w:lineRule="auto"/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</w:t>
      </w: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>by Kenneth Vollmar and Pete Sanderson</w:t>
      </w:r>
    </w:p>
    <w:p>
      <w:pPr>
        <w:spacing w:before="0" w:after="0" w:line="276" w:lineRule="auto"/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</w:t>
      </w:r>
    </w:p>
    <w:p>
      <w:pPr>
        <w:spacing w:before="0" w:after="0" w:line="276" w:lineRule="auto"/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.data</w:t>
      </w:r>
    </w:p>
    <w:p>
      <w:pPr>
        <w:spacing w:before="0" w:after="0" w:line="276" w:lineRule="auto"/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fout:</w:t>
      </w: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>.asciiz "testout.txt"</w:t>
      </w: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># filename for output</w:t>
      </w:r>
    </w:p>
    <w:p>
      <w:pPr>
        <w:spacing w:before="0" w:after="0" w:line="276" w:lineRule="auto"/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buffer: .asciiz "The quick brown fox jumps over the lazy dog."</w:t>
      </w:r>
    </w:p>
    <w:p>
      <w:pPr>
        <w:spacing w:before="0" w:after="0" w:line="276" w:lineRule="auto"/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sz w:val="20"/>
          <w:szCs w:val="20"/>
        </w:rPr>
        <w:t>.text</w:t>
      </w:r>
    </w:p>
    <w:p>
      <w:pPr>
        <w:spacing w:before="0" w:after="0" w:line="276" w:lineRule="auto"/>
        <w:ind w:left="1440" w:firstLine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Open (for writing) a file that does not exist</w:t>
      </w:r>
    </w:p>
    <w:p>
      <w:pPr>
        <w:spacing w:before="0" w:after="0" w:line="276" w:lineRule="auto"/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li</w:t>
      </w: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>$v0, 13</w:t>
      </w: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sz w:val="20"/>
          <w:szCs w:val="20"/>
        </w:rPr>
        <w:t># system call for open file</w:t>
      </w:r>
    </w:p>
    <w:p>
      <w:pPr>
        <w:spacing w:before="0" w:after="0" w:line="276" w:lineRule="auto"/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la</w:t>
      </w: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>$a0, fout</w:t>
      </w: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sz w:val="20"/>
          <w:szCs w:val="20"/>
        </w:rPr>
        <w:t># output file name</w:t>
      </w:r>
    </w:p>
    <w:p>
      <w:pPr>
        <w:spacing w:before="0" w:after="0" w:line="276" w:lineRule="auto"/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li</w:t>
      </w: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>$a1, 1</w:t>
      </w: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sz w:val="20"/>
          <w:szCs w:val="20"/>
        </w:rPr>
        <w:t># Open for writing (flags are 0:</w:t>
      </w: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>read, 1: write)</w:t>
      </w:r>
    </w:p>
    <w:p>
      <w:pPr>
        <w:spacing w:before="0" w:after="0" w:line="276" w:lineRule="auto"/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li</w:t>
      </w: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>$a2, 0</w:t>
      </w: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sz w:val="20"/>
          <w:szCs w:val="20"/>
        </w:rPr>
        <w:t># mode is ignored</w:t>
      </w:r>
    </w:p>
    <w:p>
      <w:pPr>
        <w:spacing w:before="0" w:after="0" w:line="276" w:lineRule="auto"/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syscall</w:t>
      </w: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sz w:val="20"/>
          <w:szCs w:val="20"/>
        </w:rPr>
        <w:t># open a file (file descriptor returned in $v0)</w:t>
      </w:r>
    </w:p>
    <w:p>
      <w:pPr>
        <w:spacing w:before="0" w:after="0" w:line="276" w:lineRule="auto"/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move $s6, $v0</w:t>
      </w: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 xml:space="preserve"># save the file descriptor </w:t>
      </w:r>
    </w:p>
    <w:p>
      <w:pPr>
        <w:spacing w:before="0" w:after="0" w:line="276" w:lineRule="auto"/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</w:p>
    <w:p>
      <w:pPr>
        <w:spacing w:before="0" w:after="0" w:line="276" w:lineRule="auto"/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# Write to file just opened</w:t>
      </w:r>
    </w:p>
    <w:p>
      <w:pPr>
        <w:spacing w:before="0" w:after="0" w:line="276" w:lineRule="auto"/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li</w:t>
      </w: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>$v0, 15</w:t>
      </w: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sz w:val="20"/>
          <w:szCs w:val="20"/>
        </w:rPr>
        <w:t># system call for write to file</w:t>
      </w:r>
    </w:p>
    <w:p>
      <w:pPr>
        <w:spacing w:before="0" w:after="0" w:line="276" w:lineRule="auto"/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move $a0, $s6</w:t>
      </w: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 xml:space="preserve"># file descriptor </w:t>
      </w:r>
    </w:p>
    <w:p>
      <w:pPr>
        <w:spacing w:before="0" w:after="0" w:line="276" w:lineRule="auto"/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la</w:t>
      </w: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>$a1, buffer</w:t>
      </w: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># address of buffer from which to write</w:t>
      </w:r>
    </w:p>
    <w:p>
      <w:pPr>
        <w:spacing w:before="0" w:after="0" w:line="276" w:lineRule="auto"/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li</w:t>
      </w: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>$a2, 44</w:t>
      </w: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sz w:val="20"/>
          <w:szCs w:val="20"/>
        </w:rPr>
        <w:t># hardcoded buffer length</w:t>
      </w:r>
    </w:p>
    <w:p>
      <w:pPr>
        <w:spacing w:before="0" w:after="0" w:line="276" w:lineRule="auto"/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syscall</w:t>
      </w: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sz w:val="20"/>
          <w:szCs w:val="20"/>
        </w:rPr>
        <w:t># write to file</w:t>
      </w:r>
    </w:p>
    <w:p>
      <w:pPr>
        <w:spacing w:before="0" w:after="0" w:line="276" w:lineRule="auto"/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</w:t>
      </w:r>
    </w:p>
    <w:p>
      <w:pPr>
        <w:spacing w:before="0" w:after="0" w:line="276" w:lineRule="auto"/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 xml:space="preserve"># Close the file </w:t>
      </w:r>
    </w:p>
    <w:p>
      <w:pPr>
        <w:spacing w:before="0" w:after="0" w:line="276" w:lineRule="auto"/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li</w:t>
      </w: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>$v0, 16</w:t>
      </w: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sz w:val="20"/>
          <w:szCs w:val="20"/>
        </w:rPr>
        <w:t># system call for close file</w:t>
      </w:r>
    </w:p>
    <w:p>
      <w:pPr>
        <w:spacing w:before="0" w:after="0" w:line="276" w:lineRule="auto"/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move $a0, $s6</w:t>
      </w: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># file descriptor to close</w:t>
      </w:r>
    </w:p>
    <w:p>
      <w:pPr>
        <w:spacing w:before="0" w:after="0" w:line="276" w:lineRule="auto"/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syscall</w:t>
      </w: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sz w:val="20"/>
          <w:szCs w:val="20"/>
        </w:rPr>
        <w:t># close file</w:t>
      </w:r>
    </w:p>
    <w:p>
      <w:pPr>
        <w:spacing w:before="0" w:after="0" w:line="276" w:lineRule="auto"/>
        <w:ind w:left="2160"/>
        <w:rPr>
          <w:sz w:val="20"/>
          <w:szCs w:val="20"/>
        </w:rPr>
      </w:pPr>
    </w:p>
    <w:p>
      <w:pPr>
        <w:spacing w:before="0" w:after="0" w:line="276" w:lineRule="auto"/>
        <w:ind w:left="2160"/>
        <w:rPr>
          <w:sz w:val="20"/>
          <w:szCs w:val="20"/>
        </w:rPr>
      </w:pPr>
    </w:p>
    <w:p>
      <w:pPr>
        <w:spacing w:before="0" w:after="0" w:line="276" w:lineRule="auto"/>
        <w:ind w:left="2160"/>
      </w:pPr>
      <w:r>
        <w:rPr>
          <w:rFonts w:ascii="Courier New" w:eastAsia="Courier New" w:hAnsi="Courier New" w:cs="Courier New"/>
          <w:sz w:val="20"/>
          <w:szCs w:val="20"/>
        </w:rPr>
        <w:t>$vo : </w:t>
      </w:r>
      <w:r>
        <w:rPr>
          <w:rFonts w:ascii="Courier New" w:eastAsia="Courier New" w:hAnsi="Courier New" w:cs="Courier New"/>
          <w:sz w:val="20"/>
          <w:szCs w:val="20"/>
        </w:rPr>
        <w:t>0x0000000d</w:t>
      </w:r>
    </w:p>
    <w:p>
      <w:pPr>
        <w:spacing w:before="0" w:after="0" w:line="276" w:lineRule="auto"/>
        <w:ind w:left="2160"/>
      </w:pPr>
      <w:r>
        <w:rPr>
          <w:rFonts w:ascii="Courier New" w:eastAsia="Courier New" w:hAnsi="Courier New" w:cs="Courier New"/>
          <w:sz w:val="20"/>
          <w:szCs w:val="20"/>
        </w:rPr>
        <w:t>$at : </w:t>
      </w:r>
      <w:r>
        <w:rPr>
          <w:rFonts w:ascii="Courier New" w:eastAsia="Courier New" w:hAnsi="Courier New" w:cs="Courier New"/>
          <w:sz w:val="20"/>
          <w:szCs w:val="20"/>
        </w:rPr>
        <w:t>0x10010000</w:t>
      </w:r>
    </w:p>
    <w:p>
      <w:pPr>
        <w:spacing w:before="0" w:after="0" w:line="276" w:lineRule="auto"/>
        <w:ind w:left="2160"/>
      </w:pPr>
      <w:r>
        <w:rPr>
          <w:rFonts w:ascii="Courier New" w:eastAsia="Courier New" w:hAnsi="Courier New" w:cs="Courier New"/>
          <w:sz w:val="20"/>
          <w:szCs w:val="20"/>
        </w:rPr>
        <w:t>$a0 : </w:t>
      </w:r>
      <w:r>
        <w:rPr>
          <w:rFonts w:ascii="Courier New" w:eastAsia="Courier New" w:hAnsi="Courier New" w:cs="Courier New"/>
          <w:sz w:val="20"/>
          <w:szCs w:val="20"/>
        </w:rPr>
        <w:t>0x10010000</w:t>
      </w:r>
    </w:p>
    <w:p>
      <w:pPr>
        <w:spacing w:before="0" w:after="0" w:line="276" w:lineRule="auto"/>
        <w:ind w:left="2160"/>
      </w:pPr>
      <w:r>
        <w:rPr>
          <w:rFonts w:ascii="Courier New" w:eastAsia="Courier New" w:hAnsi="Courier New" w:cs="Courier New"/>
          <w:sz w:val="20"/>
          <w:szCs w:val="20"/>
        </w:rPr>
        <w:t>$a1 : </w:t>
      </w:r>
      <w:r>
        <w:rPr>
          <w:rFonts w:ascii="Courier New" w:eastAsia="Courier New" w:hAnsi="Courier New" w:cs="Courier New"/>
          <w:sz w:val="20"/>
          <w:szCs w:val="20"/>
        </w:rPr>
        <w:t>0x00000001</w:t>
      </w:r>
    </w:p>
    <w:p>
      <w:pPr>
        <w:spacing w:before="0" w:after="0" w:line="276" w:lineRule="auto"/>
        <w:ind w:left="2160"/>
      </w:pPr>
      <w:r>
        <w:rPr>
          <w:rFonts w:ascii="Courier New" w:eastAsia="Courier New" w:hAnsi="Courier New" w:cs="Courier New"/>
          <w:sz w:val="20"/>
          <w:szCs w:val="20"/>
        </w:rPr>
        <w:t>$a2:</w:t>
      </w:r>
      <w:r>
        <w:rPr>
          <w:rFonts w:ascii="Courier New" w:eastAsia="Courier New" w:hAnsi="Courier New" w:cs="Courier New"/>
          <w:sz w:val="20"/>
          <w:szCs w:val="20"/>
        </w:rPr>
        <w:t>0x00000000</w:t>
      </w:r>
    </w:p>
    <w:p>
      <w:pPr>
        <w:spacing w:before="0" w:after="0" w:line="276" w:lineRule="auto"/>
        <w:ind w:left="2160"/>
      </w:pPr>
      <w:r>
        <w:rPr>
          <w:rFonts w:ascii="Courier New" w:eastAsia="Courier New" w:hAnsi="Courier New" w:cs="Courier New"/>
          <w:sz w:val="20"/>
          <w:szCs w:val="20"/>
        </w:rPr>
        <w:t>$</w:t>
      </w:r>
    </w:p>
    <w:p>
      <w:pPr>
        <w:spacing w:before="0" w:after="0" w:line="276" w:lineRule="auto"/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</w:t>
      </w:r>
    </w:p>
    <w:p>
      <w:pPr>
        <w:numPr>
          <w:ilvl w:val="0"/>
          <w:numId w:val="5"/>
        </w:numPr>
        <w:pBdr>
          <w:left w:val="none" w:sz="0" w:space="4" w:color="auto"/>
        </w:pBdr>
        <w:spacing w:before="0" w:after="0" w:line="276" w:lineRule="auto"/>
        <w:ind w:left="1440" w:right="0" w:hanging="332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Code 5 </w:t>
      </w:r>
    </w:p>
    <w:p>
      <w:pPr>
        <w:spacing w:before="0" w:after="0" w:line="276" w:lineRule="auto"/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color w:val="212529"/>
          <w:sz w:val="20"/>
          <w:szCs w:val="20"/>
        </w:rPr>
        <w:t>.data</w:t>
      </w:r>
    </w:p>
    <w:p>
      <w:pPr>
        <w:spacing w:before="0" w:after="0" w:line="276" w:lineRule="auto"/>
        <w:ind w:left="1440" w:firstLine="720"/>
        <w:rPr>
          <w:sz w:val="20"/>
          <w:szCs w:val="20"/>
        </w:rPr>
      </w:pPr>
      <w:r>
        <w:rPr>
          <w:rFonts w:ascii="Courier New" w:eastAsia="Courier New" w:hAnsi="Courier New" w:cs="Courier New"/>
          <w:color w:val="212529"/>
          <w:sz w:val="20"/>
          <w:szCs w:val="20"/>
        </w:rPr>
        <w:t>msg1: .asciiz "Enter the first number: "</w:t>
      </w:r>
    </w:p>
    <w:p>
      <w:pPr>
        <w:spacing w:before="0" w:after="0" w:line="276" w:lineRule="auto"/>
        <w:ind w:left="1440" w:firstLine="720"/>
        <w:rPr>
          <w:sz w:val="20"/>
          <w:szCs w:val="20"/>
        </w:rPr>
      </w:pPr>
      <w:r>
        <w:rPr>
          <w:rFonts w:ascii="Courier New" w:eastAsia="Courier New" w:hAnsi="Courier New" w:cs="Courier New"/>
          <w:color w:val="212529"/>
          <w:sz w:val="20"/>
          <w:szCs w:val="20"/>
        </w:rPr>
        <w:t>msg2: .asciiz "\nEnter the second number: "</w:t>
      </w:r>
    </w:p>
    <w:p>
      <w:pPr>
        <w:spacing w:before="0" w:after="0" w:line="276" w:lineRule="auto"/>
        <w:ind w:left="1440" w:firstLine="720"/>
        <w:rPr>
          <w:sz w:val="20"/>
          <w:szCs w:val="20"/>
        </w:rPr>
      </w:pPr>
      <w:r>
        <w:rPr>
          <w:rFonts w:ascii="Courier New" w:eastAsia="Courier New" w:hAnsi="Courier New" w:cs="Courier New"/>
          <w:color w:val="212529"/>
          <w:sz w:val="20"/>
          <w:szCs w:val="20"/>
        </w:rPr>
        <w:t>result: .asciiz "\nThe result of addition is: "</w:t>
      </w:r>
    </w:p>
    <w:p>
      <w:pPr>
        <w:spacing w:before="0" w:after="0" w:line="276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color w:val="212529"/>
          <w:sz w:val="20"/>
          <w:szCs w:val="20"/>
        </w:rPr>
        <w:t> </w:t>
      </w:r>
    </w:p>
    <w:p>
      <w:pPr>
        <w:spacing w:before="0" w:after="0" w:line="276" w:lineRule="auto"/>
        <w:ind w:left="1440" w:firstLine="720"/>
        <w:rPr>
          <w:sz w:val="20"/>
          <w:szCs w:val="20"/>
        </w:rPr>
      </w:pPr>
      <w:r>
        <w:rPr>
          <w:rFonts w:ascii="Courier New" w:eastAsia="Courier New" w:hAnsi="Courier New" w:cs="Courier New"/>
          <w:color w:val="212529"/>
          <w:sz w:val="20"/>
          <w:szCs w:val="20"/>
        </w:rPr>
        <w:t>.text</w:t>
      </w:r>
    </w:p>
    <w:p>
      <w:pPr>
        <w:spacing w:before="0" w:after="0" w:line="276" w:lineRule="auto"/>
        <w:ind w:left="1440" w:firstLine="720"/>
        <w:rPr>
          <w:sz w:val="20"/>
          <w:szCs w:val="20"/>
        </w:rPr>
      </w:pPr>
      <w:r>
        <w:rPr>
          <w:rFonts w:ascii="Courier New" w:eastAsia="Courier New" w:hAnsi="Courier New" w:cs="Courier New"/>
          <w:color w:val="212529"/>
          <w:sz w:val="20"/>
          <w:szCs w:val="20"/>
        </w:rPr>
        <w:t>li $v0,4</w:t>
      </w:r>
    </w:p>
    <w:p>
      <w:pPr>
        <w:spacing w:before="0" w:after="0" w:line="276" w:lineRule="auto"/>
        <w:ind w:left="1440" w:firstLine="720"/>
        <w:rPr>
          <w:sz w:val="20"/>
          <w:szCs w:val="20"/>
        </w:rPr>
      </w:pPr>
      <w:r>
        <w:rPr>
          <w:rFonts w:ascii="Courier New" w:eastAsia="Courier New" w:hAnsi="Courier New" w:cs="Courier New"/>
          <w:color w:val="212529"/>
          <w:sz w:val="20"/>
          <w:szCs w:val="20"/>
        </w:rPr>
        <w:t>la $a0,msg1</w:t>
      </w:r>
    </w:p>
    <w:p>
      <w:pPr>
        <w:spacing w:before="0" w:after="0" w:line="276" w:lineRule="auto"/>
        <w:ind w:left="1440" w:firstLine="720"/>
        <w:rPr>
          <w:sz w:val="20"/>
          <w:szCs w:val="20"/>
        </w:rPr>
      </w:pPr>
      <w:r>
        <w:rPr>
          <w:rFonts w:ascii="Courier New" w:eastAsia="Courier New" w:hAnsi="Courier New" w:cs="Courier New"/>
          <w:color w:val="212529"/>
          <w:sz w:val="20"/>
          <w:szCs w:val="20"/>
        </w:rPr>
        <w:t>syscall</w:t>
      </w:r>
    </w:p>
    <w:p>
      <w:pPr>
        <w:spacing w:before="0" w:after="0" w:line="276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color w:val="212529"/>
          <w:sz w:val="20"/>
          <w:szCs w:val="20"/>
        </w:rPr>
        <w:t> </w:t>
      </w:r>
    </w:p>
    <w:p>
      <w:pPr>
        <w:spacing w:before="0" w:after="0" w:line="276" w:lineRule="auto"/>
        <w:ind w:left="1440" w:firstLine="720"/>
        <w:rPr>
          <w:sz w:val="20"/>
          <w:szCs w:val="20"/>
        </w:rPr>
      </w:pPr>
      <w:r>
        <w:rPr>
          <w:rFonts w:ascii="Courier New" w:eastAsia="Courier New" w:hAnsi="Courier New" w:cs="Courier New"/>
          <w:color w:val="212529"/>
          <w:sz w:val="20"/>
          <w:szCs w:val="20"/>
        </w:rPr>
        <w:t>li $v0,5</w:t>
      </w:r>
    </w:p>
    <w:p>
      <w:pPr>
        <w:spacing w:before="0" w:after="0" w:line="276" w:lineRule="auto"/>
        <w:ind w:left="1440" w:firstLine="720"/>
        <w:rPr>
          <w:sz w:val="20"/>
          <w:szCs w:val="20"/>
        </w:rPr>
      </w:pPr>
      <w:r>
        <w:rPr>
          <w:rFonts w:ascii="Courier New" w:eastAsia="Courier New" w:hAnsi="Courier New" w:cs="Courier New"/>
          <w:color w:val="212529"/>
          <w:sz w:val="20"/>
          <w:szCs w:val="20"/>
        </w:rPr>
        <w:t>syscall</w:t>
      </w:r>
    </w:p>
    <w:p>
      <w:pPr>
        <w:spacing w:before="0" w:after="0" w:line="276" w:lineRule="auto"/>
        <w:ind w:left="1440" w:firstLine="720"/>
        <w:rPr>
          <w:sz w:val="20"/>
          <w:szCs w:val="20"/>
        </w:rPr>
      </w:pPr>
      <w:r>
        <w:rPr>
          <w:rFonts w:ascii="Courier New" w:eastAsia="Courier New" w:hAnsi="Courier New" w:cs="Courier New"/>
          <w:color w:val="212529"/>
          <w:sz w:val="20"/>
          <w:szCs w:val="20"/>
        </w:rPr>
        <w:t>move $t1,$v0</w:t>
      </w:r>
    </w:p>
    <w:p>
      <w:pPr>
        <w:spacing w:before="0" w:after="0" w:line="276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color w:val="212529"/>
          <w:sz w:val="20"/>
          <w:szCs w:val="20"/>
        </w:rPr>
        <w:t> </w:t>
      </w:r>
    </w:p>
    <w:p>
      <w:pPr>
        <w:spacing w:before="0" w:after="0" w:line="276" w:lineRule="auto"/>
        <w:ind w:left="1440" w:firstLine="720"/>
        <w:rPr>
          <w:sz w:val="20"/>
          <w:szCs w:val="20"/>
        </w:rPr>
      </w:pPr>
      <w:r>
        <w:rPr>
          <w:rFonts w:ascii="Courier New" w:eastAsia="Courier New" w:hAnsi="Courier New" w:cs="Courier New"/>
          <w:color w:val="212529"/>
          <w:sz w:val="20"/>
          <w:szCs w:val="20"/>
        </w:rPr>
        <w:t>li $v0,4</w:t>
      </w:r>
    </w:p>
    <w:p>
      <w:pPr>
        <w:spacing w:before="0" w:after="0" w:line="276" w:lineRule="auto"/>
        <w:ind w:left="1440" w:firstLine="720"/>
        <w:rPr>
          <w:sz w:val="20"/>
          <w:szCs w:val="20"/>
        </w:rPr>
      </w:pPr>
      <w:r>
        <w:rPr>
          <w:rFonts w:ascii="Courier New" w:eastAsia="Courier New" w:hAnsi="Courier New" w:cs="Courier New"/>
          <w:color w:val="212529"/>
          <w:sz w:val="20"/>
          <w:szCs w:val="20"/>
        </w:rPr>
        <w:t>la $a0,msg2</w:t>
      </w:r>
    </w:p>
    <w:p>
      <w:pPr>
        <w:spacing w:before="0" w:after="0" w:line="276" w:lineRule="auto"/>
        <w:ind w:left="1440" w:firstLine="720"/>
        <w:rPr>
          <w:sz w:val="20"/>
          <w:szCs w:val="20"/>
        </w:rPr>
      </w:pPr>
      <w:r>
        <w:rPr>
          <w:rFonts w:ascii="Courier New" w:eastAsia="Courier New" w:hAnsi="Courier New" w:cs="Courier New"/>
          <w:color w:val="212529"/>
          <w:sz w:val="20"/>
          <w:szCs w:val="20"/>
        </w:rPr>
        <w:t>syscall</w:t>
      </w:r>
    </w:p>
    <w:p>
      <w:pPr>
        <w:spacing w:before="0" w:after="0" w:line="276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color w:val="212529"/>
          <w:sz w:val="20"/>
          <w:szCs w:val="20"/>
        </w:rPr>
        <w:t> </w:t>
      </w:r>
    </w:p>
    <w:p>
      <w:pPr>
        <w:spacing w:before="0" w:after="0" w:line="276" w:lineRule="auto"/>
        <w:ind w:left="1440" w:firstLine="720"/>
        <w:rPr>
          <w:sz w:val="20"/>
          <w:szCs w:val="20"/>
        </w:rPr>
      </w:pPr>
      <w:r>
        <w:rPr>
          <w:rFonts w:ascii="Courier New" w:eastAsia="Courier New" w:hAnsi="Courier New" w:cs="Courier New"/>
          <w:color w:val="212529"/>
          <w:sz w:val="20"/>
          <w:szCs w:val="20"/>
        </w:rPr>
        <w:t>li $v0,5</w:t>
      </w:r>
    </w:p>
    <w:p>
      <w:pPr>
        <w:spacing w:before="0" w:after="0" w:line="276" w:lineRule="auto"/>
        <w:ind w:left="1440" w:firstLine="720"/>
        <w:rPr>
          <w:sz w:val="20"/>
          <w:szCs w:val="20"/>
        </w:rPr>
      </w:pPr>
      <w:r>
        <w:rPr>
          <w:rFonts w:ascii="Courier New" w:eastAsia="Courier New" w:hAnsi="Courier New" w:cs="Courier New"/>
          <w:color w:val="212529"/>
          <w:sz w:val="20"/>
          <w:szCs w:val="20"/>
        </w:rPr>
        <w:t>Syscall</w:t>
      </w:r>
    </w:p>
    <w:p>
      <w:pPr>
        <w:spacing w:before="0" w:after="0" w:line="276" w:lineRule="auto"/>
        <w:ind w:left="1440" w:firstLine="720"/>
        <w:rPr>
          <w:sz w:val="20"/>
          <w:szCs w:val="20"/>
        </w:rPr>
      </w:pPr>
      <w:r>
        <w:rPr>
          <w:rFonts w:ascii="Courier New" w:eastAsia="Courier New" w:hAnsi="Courier New" w:cs="Courier New"/>
          <w:color w:val="212529"/>
          <w:sz w:val="20"/>
          <w:szCs w:val="20"/>
        </w:rPr>
        <w:t>move $t2,$v0</w:t>
      </w:r>
    </w:p>
    <w:p>
      <w:pPr>
        <w:spacing w:before="0" w:after="0" w:line="276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color w:val="212529"/>
          <w:sz w:val="20"/>
          <w:szCs w:val="20"/>
        </w:rPr>
        <w:t> </w:t>
      </w:r>
    </w:p>
    <w:p>
      <w:pPr>
        <w:spacing w:before="0" w:after="0" w:line="276" w:lineRule="auto"/>
        <w:ind w:left="1440" w:firstLine="720"/>
        <w:rPr>
          <w:sz w:val="20"/>
          <w:szCs w:val="20"/>
        </w:rPr>
      </w:pPr>
      <w:r>
        <w:rPr>
          <w:rFonts w:ascii="Courier New" w:eastAsia="Courier New" w:hAnsi="Courier New" w:cs="Courier New"/>
          <w:color w:val="212529"/>
          <w:sz w:val="20"/>
          <w:szCs w:val="20"/>
        </w:rPr>
        <w:t>Add $t3,$t1,$t2</w:t>
      </w:r>
    </w:p>
    <w:p>
      <w:pPr>
        <w:spacing w:before="0" w:after="0" w:line="276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color w:val="212529"/>
          <w:sz w:val="20"/>
          <w:szCs w:val="20"/>
        </w:rPr>
        <w:t> </w:t>
      </w:r>
    </w:p>
    <w:p>
      <w:pPr>
        <w:spacing w:before="0" w:after="0" w:line="276" w:lineRule="auto"/>
        <w:ind w:left="1440" w:firstLine="720"/>
        <w:rPr>
          <w:sz w:val="20"/>
          <w:szCs w:val="20"/>
        </w:rPr>
      </w:pPr>
      <w:r>
        <w:rPr>
          <w:rFonts w:ascii="Courier New" w:eastAsia="Courier New" w:hAnsi="Courier New" w:cs="Courier New"/>
          <w:color w:val="212529"/>
          <w:sz w:val="20"/>
          <w:szCs w:val="20"/>
        </w:rPr>
        <w:t>li $v0,4</w:t>
      </w:r>
    </w:p>
    <w:p>
      <w:pPr>
        <w:spacing w:before="0" w:after="0" w:line="276" w:lineRule="auto"/>
        <w:ind w:left="1440" w:firstLine="720"/>
        <w:rPr>
          <w:sz w:val="20"/>
          <w:szCs w:val="20"/>
        </w:rPr>
      </w:pPr>
      <w:r>
        <w:rPr>
          <w:rFonts w:ascii="Courier New" w:eastAsia="Courier New" w:hAnsi="Courier New" w:cs="Courier New"/>
          <w:color w:val="212529"/>
          <w:sz w:val="20"/>
          <w:szCs w:val="20"/>
        </w:rPr>
        <w:t>la $a0,msg3</w:t>
      </w:r>
    </w:p>
    <w:p>
      <w:pPr>
        <w:spacing w:before="0" w:after="0" w:line="276" w:lineRule="auto"/>
        <w:ind w:left="1440" w:firstLine="720"/>
        <w:rPr>
          <w:sz w:val="20"/>
          <w:szCs w:val="20"/>
        </w:rPr>
      </w:pPr>
      <w:r>
        <w:rPr>
          <w:rFonts w:ascii="Courier New" w:eastAsia="Courier New" w:hAnsi="Courier New" w:cs="Courier New"/>
          <w:color w:val="212529"/>
          <w:sz w:val="20"/>
          <w:szCs w:val="20"/>
        </w:rPr>
        <w:t>syscall</w:t>
      </w:r>
    </w:p>
    <w:p>
      <w:pPr>
        <w:spacing w:before="0" w:after="0" w:line="276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color w:val="212529"/>
          <w:sz w:val="20"/>
          <w:szCs w:val="20"/>
        </w:rPr>
        <w:t> </w:t>
      </w:r>
    </w:p>
    <w:p>
      <w:pPr>
        <w:spacing w:before="0" w:after="0" w:line="276" w:lineRule="auto"/>
        <w:ind w:left="1440" w:firstLine="720"/>
        <w:rPr>
          <w:sz w:val="20"/>
          <w:szCs w:val="20"/>
        </w:rPr>
      </w:pPr>
      <w:r>
        <w:rPr>
          <w:rFonts w:ascii="Courier New" w:eastAsia="Courier New" w:hAnsi="Courier New" w:cs="Courier New"/>
          <w:color w:val="212529"/>
          <w:sz w:val="20"/>
          <w:szCs w:val="20"/>
        </w:rPr>
        <w:t>li $v0,1</w:t>
      </w:r>
    </w:p>
    <w:p>
      <w:pPr>
        <w:spacing w:before="0" w:after="0" w:line="276" w:lineRule="auto"/>
        <w:ind w:left="1440" w:firstLine="720"/>
        <w:rPr>
          <w:sz w:val="20"/>
          <w:szCs w:val="20"/>
        </w:rPr>
      </w:pPr>
      <w:r>
        <w:rPr>
          <w:rFonts w:ascii="Courier New" w:eastAsia="Courier New" w:hAnsi="Courier New" w:cs="Courier New"/>
          <w:color w:val="212529"/>
          <w:sz w:val="20"/>
          <w:szCs w:val="20"/>
        </w:rPr>
        <w:t>move $a0,$t3</w:t>
      </w:r>
    </w:p>
    <w:p>
      <w:pPr>
        <w:spacing w:before="0" w:after="0" w:line="276" w:lineRule="auto"/>
        <w:ind w:left="1440" w:firstLine="720"/>
        <w:rPr>
          <w:sz w:val="20"/>
          <w:szCs w:val="20"/>
        </w:rPr>
      </w:pPr>
      <w:r>
        <w:rPr>
          <w:rFonts w:ascii="Courier New" w:eastAsia="Courier New" w:hAnsi="Courier New" w:cs="Courier New"/>
          <w:color w:val="212529"/>
          <w:sz w:val="20"/>
          <w:szCs w:val="20"/>
        </w:rPr>
        <w:t>syscall</w:t>
      </w:r>
    </w:p>
    <w:p>
      <w:pPr>
        <w:spacing w:before="0" w:after="0" w:line="276" w:lineRule="auto"/>
        <w:ind w:left="1440" w:firstLine="720"/>
        <w:rPr>
          <w:sz w:val="20"/>
          <w:szCs w:val="20"/>
        </w:rPr>
      </w:pPr>
      <w:r>
        <w:rPr>
          <w:rFonts w:ascii="Courier New" w:eastAsia="Courier New" w:hAnsi="Courier New" w:cs="Courier New"/>
          <w:color w:val="212529"/>
          <w:sz w:val="20"/>
          <w:szCs w:val="20"/>
        </w:rPr>
        <w:t> </w:t>
      </w:r>
    </w:p>
    <w:p>
      <w:pPr>
        <w:spacing w:before="0" w:after="0" w:line="276" w:lineRule="auto"/>
        <w:ind w:left="1440" w:firstLine="720"/>
        <w:rPr>
          <w:sz w:val="20"/>
          <w:szCs w:val="20"/>
        </w:rPr>
      </w:pPr>
      <w:r>
        <w:rPr>
          <w:rFonts w:ascii="Courier New" w:eastAsia="Courier New" w:hAnsi="Courier New" w:cs="Courier New"/>
          <w:color w:val="212529"/>
          <w:sz w:val="20"/>
          <w:szCs w:val="20"/>
        </w:rPr>
        <w:t>li $v0,10</w:t>
      </w:r>
    </w:p>
    <w:p>
      <w:pPr>
        <w:spacing w:before="0" w:after="320" w:line="360" w:lineRule="auto"/>
        <w:ind w:left="1440" w:firstLine="720"/>
        <w:rPr>
          <w:sz w:val="20"/>
          <w:szCs w:val="20"/>
        </w:rPr>
      </w:pPr>
      <w:r>
        <w:rPr>
          <w:rFonts w:ascii="Courier New" w:eastAsia="Courier New" w:hAnsi="Courier New" w:cs="Courier New"/>
          <w:color w:val="212529"/>
          <w:sz w:val="20"/>
          <w:szCs w:val="20"/>
        </w:rPr>
        <w:t>syscall</w:t>
      </w:r>
    </w:p>
    <w:p>
      <w:pPr>
        <w:spacing w:before="0" w:after="320" w:line="360" w:lineRule="auto"/>
        <w:ind w:left="1440" w:firstLine="720"/>
      </w:pPr>
      <w:r>
        <w:rPr>
          <w:rFonts w:ascii="Courier New" w:eastAsia="Courier New" w:hAnsi="Courier New" w:cs="Courier New"/>
          <w:color w:val="212529"/>
          <w:sz w:val="20"/>
          <w:szCs w:val="20"/>
        </w:rPr>
        <w:t>ANS : $v0 : </w:t>
      </w:r>
      <w:r>
        <w:rPr>
          <w:rFonts w:ascii="Courier New" w:eastAsia="Courier New" w:hAnsi="Courier New" w:cs="Courier New"/>
          <w:sz w:val="20"/>
          <w:szCs w:val="20"/>
        </w:rPr>
        <w:t>0x00000001</w:t>
      </w:r>
    </w:p>
    <w:p>
      <w:pPr>
        <w:spacing w:before="0" w:after="320" w:line="360" w:lineRule="auto"/>
        <w:ind w:left="1440" w:firstLine="720"/>
      </w:pPr>
      <w:r>
        <w:rPr>
          <w:rFonts w:ascii="Courier New" w:eastAsia="Courier New" w:hAnsi="Courier New" w:cs="Courier New"/>
          <w:sz w:val="20"/>
          <w:szCs w:val="20"/>
        </w:rPr>
        <w:t>$at : </w:t>
      </w:r>
      <w:r>
        <w:rPr>
          <w:rFonts w:ascii="Courier New" w:eastAsia="Courier New" w:hAnsi="Courier New" w:cs="Courier New"/>
          <w:sz w:val="20"/>
          <w:szCs w:val="20"/>
        </w:rPr>
        <w:t>0x10010000</w:t>
      </w:r>
    </w:p>
    <w:p>
      <w:pPr>
        <w:spacing w:before="0" w:after="320" w:line="360" w:lineRule="auto"/>
        <w:ind w:left="1440" w:firstLine="720"/>
      </w:pPr>
      <w:r>
        <w:rPr>
          <w:rFonts w:ascii="Courier New" w:eastAsia="Courier New" w:hAnsi="Courier New" w:cs="Courier New"/>
          <w:sz w:val="20"/>
          <w:szCs w:val="20"/>
        </w:rPr>
        <w:t>$a0 : </w:t>
      </w:r>
      <w:r>
        <w:rPr>
          <w:rFonts w:ascii="Courier New" w:eastAsia="Courier New" w:hAnsi="Courier New" w:cs="Courier New"/>
          <w:sz w:val="20"/>
          <w:szCs w:val="20"/>
        </w:rPr>
        <w:t>0x10010000</w:t>
      </w:r>
    </w:p>
    <w:p>
      <w:pPr>
        <w:spacing w:before="0" w:after="320" w:line="360" w:lineRule="auto"/>
        <w:ind w:left="1440" w:firstLine="720"/>
      </w:pPr>
      <w:r>
        <w:rPr>
          <w:rFonts w:ascii="Courier New" w:eastAsia="Courier New" w:hAnsi="Courier New" w:cs="Courier New"/>
          <w:sz w:val="20"/>
          <w:szCs w:val="20"/>
        </w:rPr>
        <w:t>$v0: 0x00000005</w:t>
      </w:r>
    </w:p>
    <w:p>
      <w:pPr>
        <w:spacing w:before="0" w:after="0"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>
      <w:pPr>
        <w:spacing w:before="0" w:after="0" w:line="276" w:lineRule="auto"/>
        <w:ind w:left="720"/>
        <w:rPr>
          <w:sz w:val="20"/>
          <w:szCs w:val="20"/>
        </w:rPr>
      </w:pPr>
      <w:r>
        <w:rPr>
          <w:sz w:val="20"/>
          <w:szCs w:val="20"/>
        </w:rPr>
        <w:t> </w:t>
      </w:r>
    </w:p>
    <w:p>
      <w:pPr>
        <w:spacing w:before="0" w:after="0" w:line="276" w:lineRule="auto"/>
        <w:ind w:left="720"/>
        <w:rPr>
          <w:sz w:val="20"/>
          <w:szCs w:val="20"/>
        </w:rPr>
      </w:pPr>
      <w:r>
        <w:rPr>
          <w:b/>
          <w:bCs/>
          <w:sz w:val="20"/>
          <w:szCs w:val="20"/>
        </w:rPr>
        <w:t> </w:t>
      </w:r>
    </w:p>
    <w:p>
      <w:pPr>
        <w:spacing w:before="0" w:after="0" w:line="276" w:lineRule="auto"/>
        <w:ind w:left="72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Show the usage of each system call using codes of your own. The usage of system call codes 4 and 10 are shown in the sample code below. </w:t>
      </w:r>
    </w:p>
    <w:p>
      <w:pPr>
        <w:spacing w:before="0" w:after="0"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>
      <w:pPr>
        <w:spacing w:before="0" w:after="0" w:line="276" w:lineRule="auto"/>
        <w:ind w:left="720"/>
        <w:rPr>
          <w:sz w:val="20"/>
          <w:szCs w:val="20"/>
        </w:rPr>
      </w:pPr>
      <w:r>
        <w:rPr>
          <w:sz w:val="20"/>
          <w:szCs w:val="20"/>
        </w:rPr>
        <w:t>MIPS provides a small set of operating-system-like services through the system call (syscall) instruction. To request a service, a program loads the system call code (see Table 1) into register $v0 and the arguments into registers $a0</w:t>
      </w:r>
      <w:r>
        <w:rPr>
          <w:strike w:val="0"/>
          <w:sz w:val="20"/>
          <w:szCs w:val="20"/>
          <w:u w:val="none"/>
        </w:rPr>
        <w:drawing>
          <wp:inline>
            <wp:extent cx="247650" cy="142875"/>
            <wp:docPr id="100001" name="" descr="$\ldots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$a3 (or $f12 for floating point values). System calls that return values load their result in register $v0 (or $f0 for floating point results).</w:t>
      </w:r>
    </w:p>
    <w:p>
      <w:pPr>
        <w:spacing w:before="0" w:after="0"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>
      <w:pPr>
        <w:spacing w:before="0" w:after="0" w:line="276" w:lineRule="auto"/>
        <w:rPr>
          <w:sz w:val="20"/>
          <w:szCs w:val="20"/>
        </w:rPr>
      </w:pPr>
      <w:r>
        <w:rPr>
          <w:strike w:val="0"/>
          <w:sz w:val="20"/>
          <w:szCs w:val="20"/>
          <w:u w:val="none"/>
        </w:rPr>
        <w:drawing>
          <wp:inline>
            <wp:extent cx="5915025" cy="56959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>
      <w:pPr>
        <w:spacing w:before="0" w:after="0" w:line="276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For example, to print two strings, use the following command: </w:t>
      </w:r>
    </w:p>
    <w:p>
      <w:pPr>
        <w:spacing w:before="0" w:after="0" w:line="276" w:lineRule="auto"/>
        <w:ind w:firstLine="720"/>
        <w:rPr>
          <w:sz w:val="20"/>
          <w:szCs w:val="20"/>
        </w:rPr>
      </w:pPr>
      <w:r>
        <w:rPr>
          <w:strike w:val="0"/>
          <w:sz w:val="20"/>
          <w:szCs w:val="20"/>
          <w:u w:val="none"/>
        </w:rPr>
        <w:drawing>
          <wp:inline>
            <wp:extent cx="3581400" cy="31051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76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 </w:t>
      </w:r>
    </w:p>
    <w:p>
      <w:pPr>
        <w:spacing w:before="0" w:after="0"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>
      <w:pPr>
        <w:spacing w:before="0" w:after="0"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>
      <w:pPr>
        <w:spacing w:before="0" w:after="0"/>
      </w:pPr>
      <w:r>
        <w:t>For each of the</w:t>
      </w:r>
      <w:r>
        <w:t xml:space="preserve">  </w:t>
      </w:r>
      <w:r>
        <w:t>system call code, create your own example and test the system call functionality</w:t>
      </w:r>
    </w:p>
    <w:p>
      <w:pPr>
        <w:spacing w:before="0" w:after="0"/>
      </w:pPr>
      <w:r>
        <w:t> </w:t>
      </w:r>
    </w:p>
    <w:p>
      <w:pPr>
        <w:spacing w:before="0" w:after="0"/>
      </w:pPr>
      <w:r>
        <w:rPr>
          <w:b/>
          <w:bCs/>
        </w:rPr>
        <w:t xml:space="preserve"> </w:t>
      </w:r>
      <w:r>
        <w:rPr>
          <w:b/>
          <w:bCs/>
        </w:rPr>
        <w:t>Your code here:</w:t>
      </w:r>
    </w:p>
    <w:p>
      <w:pPr>
        <w:spacing w:before="0" w:after="0"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>
      <w:pPr>
        <w:spacing w:before="0" w:after="0"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>
      <w:pPr>
        <w:spacing w:before="0" w:after="0" w:line="276" w:lineRule="auto"/>
      </w:pPr>
      <w:r>
        <w:rPr>
          <w:sz w:val="20"/>
          <w:szCs w:val="20"/>
        </w:rPr>
        <w:t> </w:t>
      </w:r>
    </w:p>
    <w:p>
      <w:pPr>
        <w:numPr>
          <w:ilvl w:val="0"/>
          <w:numId w:val="6"/>
        </w:numPr>
        <w:pBdr>
          <w:left w:val="none" w:sz="0" w:space="4" w:color="auto"/>
        </w:pBdr>
        <w:shd w:val="clear" w:color="auto" w:fill="F7F7F8"/>
        <w:spacing w:before="300" w:after="0"/>
        <w:ind w:left="330" w:right="0" w:hanging="371"/>
        <w:jc w:val="left"/>
        <w:rPr>
          <w:rFonts w:ascii="Segoe UI" w:eastAsia="Segoe UI" w:hAnsi="Segoe UI" w:cs="Segoe UI"/>
          <w:color w:val="374151"/>
        </w:rPr>
      </w:pPr>
      <w:r>
        <w:rPr>
          <w:rFonts w:ascii="Segoe UI" w:eastAsia="Segoe UI" w:hAnsi="Segoe UI" w:cs="Segoe UI"/>
          <w:color w:val="374151"/>
        </w:rPr>
        <w:t>System call code 1: Print an integer:</w:t>
      </w:r>
    </w:p>
    <w:p>
      <w:pPr>
        <w:numPr>
          <w:ilvl w:val="0"/>
          <w:numId w:val="6"/>
        </w:numPr>
        <w:pBdr>
          <w:left w:val="none" w:sz="0" w:space="4" w:color="auto"/>
        </w:pBdr>
        <w:shd w:val="clear" w:color="auto" w:fill="F7F7F8"/>
        <w:spacing w:after="0"/>
        <w:ind w:left="330" w:right="0" w:hanging="370"/>
        <w:jc w:val="left"/>
      </w:pPr>
      <w:r>
        <w:rPr>
          <w:rFonts w:ascii="Segoe UI" w:eastAsia="Segoe UI" w:hAnsi="Segoe UI" w:cs="Segoe UI"/>
          <w:color w:val="374151"/>
        </w:rPr>
        <w:t xml:space="preserve">     # data segment</w:t>
      </w:r>
    </w:p>
    <w:p>
      <w:pPr>
        <w:shd w:val="clear" w:color="auto" w:fill="F7F7F8"/>
        <w:spacing w:before="0" w:after="0"/>
        <w:ind w:left="330" w:right="0"/>
        <w:jc w:val="left"/>
        <w:rPr>
          <w:rFonts w:ascii="Segoe UI" w:eastAsia="Segoe UI" w:hAnsi="Segoe UI" w:cs="Segoe UI"/>
          <w:color w:val="374151"/>
        </w:rPr>
      </w:pPr>
      <w:r>
        <w:rPr>
          <w:rFonts w:ascii="Segoe UI" w:eastAsia="Segoe UI" w:hAnsi="Segoe UI" w:cs="Segoe UI"/>
          <w:color w:val="374151"/>
        </w:rPr>
        <w:t xml:space="preserve">    .data</w:t>
      </w:r>
    </w:p>
    <w:p>
      <w:pPr>
        <w:shd w:val="clear" w:color="auto" w:fill="F7F7F8"/>
        <w:spacing w:before="0" w:after="0"/>
        <w:ind w:left="330" w:right="0"/>
        <w:jc w:val="left"/>
        <w:rPr>
          <w:rFonts w:ascii="Segoe UI" w:eastAsia="Segoe UI" w:hAnsi="Segoe UI" w:cs="Segoe UI"/>
          <w:color w:val="374151"/>
        </w:rPr>
      </w:pPr>
      <w:r>
        <w:rPr>
          <w:rFonts w:ascii="Segoe UI" w:eastAsia="Segoe UI" w:hAnsi="Segoe UI" w:cs="Segoe UI"/>
          <w:color w:val="374151"/>
        </w:rPr>
        <w:t xml:space="preserve">    num: .word 5 # integer to print</w:t>
      </w:r>
    </w:p>
    <w:p>
      <w:pPr>
        <w:shd w:val="clear" w:color="auto" w:fill="F7F7F8"/>
        <w:spacing w:before="0" w:after="0"/>
        <w:ind w:left="330" w:right="0"/>
        <w:jc w:val="left"/>
        <w:rPr>
          <w:rFonts w:ascii="Segoe UI" w:eastAsia="Segoe UI" w:hAnsi="Segoe UI" w:cs="Segoe UI"/>
          <w:color w:val="374151"/>
        </w:rPr>
      </w:pPr>
    </w:p>
    <w:p>
      <w:pPr>
        <w:shd w:val="clear" w:color="auto" w:fill="F7F7F8"/>
        <w:spacing w:before="0" w:after="0"/>
        <w:ind w:left="330" w:right="0"/>
        <w:jc w:val="left"/>
        <w:rPr>
          <w:rFonts w:ascii="Segoe UI" w:eastAsia="Segoe UI" w:hAnsi="Segoe UI" w:cs="Segoe UI"/>
          <w:color w:val="374151"/>
        </w:rPr>
      </w:pPr>
      <w:r>
        <w:rPr>
          <w:rFonts w:ascii="Segoe UI" w:eastAsia="Segoe UI" w:hAnsi="Segoe UI" w:cs="Segoe UI"/>
          <w:color w:val="374151"/>
        </w:rPr>
        <w:t xml:space="preserve">    # text segment</w:t>
      </w:r>
    </w:p>
    <w:p>
      <w:pPr>
        <w:shd w:val="clear" w:color="auto" w:fill="F7F7F8"/>
        <w:spacing w:before="0" w:after="0"/>
        <w:ind w:left="330" w:right="0"/>
        <w:jc w:val="left"/>
        <w:rPr>
          <w:rFonts w:ascii="Segoe UI" w:eastAsia="Segoe UI" w:hAnsi="Segoe UI" w:cs="Segoe UI"/>
          <w:color w:val="374151"/>
        </w:rPr>
      </w:pPr>
      <w:r>
        <w:rPr>
          <w:rFonts w:ascii="Segoe UI" w:eastAsia="Segoe UI" w:hAnsi="Segoe UI" w:cs="Segoe UI"/>
          <w:color w:val="374151"/>
        </w:rPr>
        <w:t xml:space="preserve">    .text</w:t>
      </w:r>
    </w:p>
    <w:p>
      <w:pPr>
        <w:shd w:val="clear" w:color="auto" w:fill="F7F7F8"/>
        <w:spacing w:before="0" w:after="0"/>
        <w:ind w:left="330" w:right="0"/>
        <w:jc w:val="left"/>
        <w:rPr>
          <w:rFonts w:ascii="Segoe UI" w:eastAsia="Segoe UI" w:hAnsi="Segoe UI" w:cs="Segoe UI"/>
          <w:color w:val="374151"/>
        </w:rPr>
      </w:pPr>
      <w:r>
        <w:rPr>
          <w:rFonts w:ascii="Segoe UI" w:eastAsia="Segoe UI" w:hAnsi="Segoe UI" w:cs="Segoe UI"/>
          <w:color w:val="374151"/>
        </w:rPr>
        <w:t xml:space="preserve">    main:</w:t>
      </w:r>
    </w:p>
    <w:p>
      <w:pPr>
        <w:shd w:val="clear" w:color="auto" w:fill="F7F7F8"/>
        <w:spacing w:before="0" w:after="0"/>
        <w:ind w:left="330" w:right="0"/>
        <w:jc w:val="left"/>
        <w:rPr>
          <w:rFonts w:ascii="Segoe UI" w:eastAsia="Segoe UI" w:hAnsi="Segoe UI" w:cs="Segoe UI"/>
          <w:color w:val="374151"/>
        </w:rPr>
      </w:pPr>
      <w:r>
        <w:rPr>
          <w:rFonts w:ascii="Segoe UI" w:eastAsia="Segoe UI" w:hAnsi="Segoe UI" w:cs="Segoe UI"/>
          <w:color w:val="374151"/>
        </w:rPr>
        <w:t xml:space="preserve">        li $v0, 1 # load the system call code for printing an integer into $v0</w:t>
      </w:r>
    </w:p>
    <w:p>
      <w:pPr>
        <w:shd w:val="clear" w:color="auto" w:fill="F7F7F8"/>
        <w:spacing w:before="0" w:after="0"/>
        <w:ind w:left="330" w:right="0"/>
        <w:jc w:val="left"/>
        <w:rPr>
          <w:rFonts w:ascii="Segoe UI" w:eastAsia="Segoe UI" w:hAnsi="Segoe UI" w:cs="Segoe UI"/>
          <w:color w:val="374151"/>
        </w:rPr>
      </w:pPr>
      <w:r>
        <w:rPr>
          <w:rFonts w:ascii="Segoe UI" w:eastAsia="Segoe UI" w:hAnsi="Segoe UI" w:cs="Segoe UI"/>
          <w:color w:val="374151"/>
        </w:rPr>
        <w:t xml:space="preserve">        lw $a0, num # load the integer to print into $a0</w:t>
      </w:r>
    </w:p>
    <w:p>
      <w:pPr>
        <w:shd w:val="clear" w:color="auto" w:fill="F7F7F8"/>
        <w:spacing w:before="0" w:after="0"/>
        <w:ind w:left="330" w:right="0"/>
        <w:jc w:val="left"/>
        <w:rPr>
          <w:rFonts w:ascii="Segoe UI" w:eastAsia="Segoe UI" w:hAnsi="Segoe UI" w:cs="Segoe UI"/>
          <w:color w:val="374151"/>
        </w:rPr>
      </w:pPr>
      <w:r>
        <w:rPr>
          <w:rFonts w:ascii="Segoe UI" w:eastAsia="Segoe UI" w:hAnsi="Segoe UI" w:cs="Segoe UI"/>
          <w:color w:val="374151"/>
        </w:rPr>
        <w:t xml:space="preserve">        syscall # make the syscall to print the integer</w:t>
      </w:r>
    </w:p>
    <w:p>
      <w:pPr>
        <w:shd w:val="clear" w:color="auto" w:fill="F7F7F8"/>
        <w:spacing w:before="0" w:after="0"/>
        <w:ind w:left="330" w:right="0"/>
        <w:jc w:val="left"/>
        <w:rPr>
          <w:rFonts w:ascii="Segoe UI" w:eastAsia="Segoe UI" w:hAnsi="Segoe UI" w:cs="Segoe UI"/>
          <w:color w:val="374151"/>
        </w:rPr>
      </w:pPr>
      <w:r>
        <w:rPr>
          <w:rFonts w:ascii="Segoe UI" w:eastAsia="Segoe UI" w:hAnsi="Segoe UI" w:cs="Segoe UI"/>
          <w:color w:val="374151"/>
        </w:rPr>
        <w:t xml:space="preserve">        li $v0, 10 # load the system call code for exiting the program into $v0</w:t>
      </w:r>
    </w:p>
    <w:p>
      <w:pPr>
        <w:shd w:val="clear" w:color="auto" w:fill="F7F7F8"/>
        <w:spacing w:before="0" w:after="300"/>
        <w:ind w:left="330" w:right="0"/>
        <w:jc w:val="left"/>
        <w:rPr>
          <w:rFonts w:ascii="Segoe UI" w:eastAsia="Segoe UI" w:hAnsi="Segoe UI" w:cs="Segoe UI"/>
          <w:color w:val="374151"/>
        </w:rPr>
      </w:pPr>
      <w:r>
        <w:rPr>
          <w:rFonts w:ascii="Segoe UI" w:eastAsia="Segoe UI" w:hAnsi="Segoe UI" w:cs="Segoe UI"/>
          <w:color w:val="374151"/>
        </w:rPr>
        <w:t xml:space="preserve">        syscall # make the syscall to exit the program </w:t>
      </w:r>
    </w:p>
    <w:p>
      <w:pPr>
        <w:spacing w:before="0" w:after="0"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>
      <w:pPr>
        <w:spacing w:before="0" w:after="0"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b/>
          <w:bCs/>
        </w:rPr>
        <w:t xml:space="preserve">Write 5 assembly level MIPS programs </w:t>
      </w:r>
      <w:r>
        <w:rPr>
          <w:rFonts w:ascii="Times New Roman" w:eastAsia="Times New Roman" w:hAnsi="Times New Roman" w:cs="Times New Roman"/>
          <w:b/>
          <w:bCs/>
        </w:rPr>
        <w:t xml:space="preserve">  </w:t>
      </w:r>
      <w:r>
        <w:rPr>
          <w:rFonts w:ascii="Times New Roman" w:eastAsia="Times New Roman" w:hAnsi="Times New Roman" w:cs="Times New Roman"/>
          <w:b/>
          <w:bCs/>
        </w:rPr>
        <w:t xml:space="preserve">which illustrates 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some basic algorithms.</w:t>
      </w:r>
      <w:r>
        <w:rPr>
          <w:rFonts w:ascii="Times New Roman" w:eastAsia="Times New Roman" w:hAnsi="Times New Roman" w:cs="Times New Roman"/>
          <w:b/>
          <w:bCs/>
        </w:rPr>
        <w:t xml:space="preserve">  </w:t>
      </w:r>
      <w:r>
        <w:rPr>
          <w:rFonts w:ascii="Times New Roman" w:eastAsia="Times New Roman" w:hAnsi="Times New Roman" w:cs="Times New Roman"/>
          <w:b/>
          <w:bCs/>
        </w:rPr>
        <w:t>Simulate using MIPS assembler.</w:t>
      </w:r>
      <w:r>
        <w:rPr>
          <w:rFonts w:ascii="Times New Roman" w:eastAsia="Times New Roman" w:hAnsi="Times New Roman" w:cs="Times New Roman"/>
          <w:b/>
          <w:bCs/>
        </w:rPr>
        <w:t xml:space="preserve">  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 xml:space="preserve">  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Comment each line of the code</w:t>
      </w:r>
    </w:p>
    <w:p>
      <w:pPr>
        <w:spacing w:before="0" w:after="0"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>
      <w:pPr>
        <w:spacing w:before="0" w:after="0"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>
      <w:pPr>
        <w:spacing w:before="0" w:after="0" w:line="276" w:lineRule="auto"/>
        <w:rPr>
          <w:sz w:val="20"/>
          <w:szCs w:val="20"/>
        </w:rPr>
      </w:pPr>
      <w:r>
        <w:rPr>
          <w:sz w:val="20"/>
          <w:szCs w:val="20"/>
        </w:rPr>
        <w:t>1) : program to find a factorial of integer  </w:t>
      </w:r>
    </w:p>
    <w:p>
      <w:pPr>
        <w:spacing w:before="0" w:after="0" w:line="276" w:lineRule="auto"/>
        <w:rPr>
          <w:sz w:val="20"/>
          <w:szCs w:val="20"/>
        </w:rPr>
      </w:pPr>
    </w:p>
    <w:p>
      <w:pPr>
        <w:spacing w:before="0" w:after="0" w:line="276" w:lineRule="auto"/>
      </w:pPr>
      <w:r>
        <w:rPr>
          <w:sz w:val="20"/>
          <w:szCs w:val="20"/>
        </w:rPr>
        <w:t>    # data segment</w:t>
      </w:r>
    </w:p>
    <w:p>
      <w:pPr>
        <w:spacing w:before="0" w:after="0" w:line="276" w:lineRule="auto"/>
      </w:pPr>
      <w:r>
        <w:rPr>
          <w:sz w:val="20"/>
          <w:szCs w:val="20"/>
        </w:rPr>
        <w:t>    .data</w:t>
      </w:r>
    </w:p>
    <w:p>
      <w:pPr>
        <w:spacing w:before="0" w:after="0" w:line="276" w:lineRule="auto"/>
      </w:pPr>
      <w:r>
        <w:rPr>
          <w:sz w:val="20"/>
          <w:szCs w:val="20"/>
        </w:rPr>
        <w:t>    num: .word 5 # integer to find the factorial of</w:t>
      </w:r>
    </w:p>
    <w:p>
      <w:pPr>
        <w:spacing w:before="0" w:after="0" w:line="276" w:lineRule="auto"/>
      </w:pPr>
      <w:r>
        <w:rPr>
          <w:sz w:val="20"/>
          <w:szCs w:val="20"/>
        </w:rPr>
        <w:t>    result: .word 1 # variable to store the result</w:t>
      </w:r>
    </w:p>
    <w:p>
      <w:pPr>
        <w:spacing w:before="0" w:after="0" w:line="276" w:lineRule="auto"/>
      </w:pPr>
    </w:p>
    <w:p>
      <w:pPr>
        <w:spacing w:before="0" w:after="0" w:line="276" w:lineRule="auto"/>
      </w:pPr>
      <w:r>
        <w:rPr>
          <w:sz w:val="20"/>
          <w:szCs w:val="20"/>
        </w:rPr>
        <w:t>    # text segment</w:t>
      </w:r>
    </w:p>
    <w:p>
      <w:pPr>
        <w:spacing w:before="0" w:after="0" w:line="276" w:lineRule="auto"/>
      </w:pPr>
      <w:r>
        <w:rPr>
          <w:sz w:val="20"/>
          <w:szCs w:val="20"/>
        </w:rPr>
        <w:t>    .text</w:t>
      </w:r>
    </w:p>
    <w:p>
      <w:pPr>
        <w:spacing w:before="0" w:after="0" w:line="276" w:lineRule="auto"/>
      </w:pPr>
      <w:r>
        <w:rPr>
          <w:sz w:val="20"/>
          <w:szCs w:val="20"/>
        </w:rPr>
        <w:t>    main:</w:t>
      </w:r>
    </w:p>
    <w:p>
      <w:pPr>
        <w:spacing w:before="0" w:after="0" w:line="276" w:lineRule="auto"/>
      </w:pPr>
      <w:r>
        <w:rPr>
          <w:sz w:val="20"/>
          <w:szCs w:val="20"/>
        </w:rPr>
        <w:t>        li $t0, 1 # initialize the counter to 1</w:t>
      </w:r>
    </w:p>
    <w:p>
      <w:pPr>
        <w:spacing w:before="0" w:after="0" w:line="276" w:lineRule="auto"/>
      </w:pPr>
      <w:r>
        <w:rPr>
          <w:sz w:val="20"/>
          <w:szCs w:val="20"/>
        </w:rPr>
        <w:t>        lw $t1, num # load the input number into $t1</w:t>
      </w:r>
    </w:p>
    <w:p>
      <w:pPr>
        <w:spacing w:before="0" w:after="0" w:line="276" w:lineRule="auto"/>
      </w:pPr>
      <w:r>
        <w:rPr>
          <w:sz w:val="20"/>
          <w:szCs w:val="20"/>
        </w:rPr>
        <w:t>    loop:</w:t>
      </w:r>
    </w:p>
    <w:p>
      <w:pPr>
        <w:spacing w:before="0" w:after="0" w:line="276" w:lineRule="auto"/>
      </w:pPr>
      <w:r>
        <w:rPr>
          <w:sz w:val="20"/>
          <w:szCs w:val="20"/>
        </w:rPr>
        <w:t>        mul $t2, $t0, $t1 # multiply the counter and the input number and store the result in $t2</w:t>
      </w:r>
    </w:p>
    <w:p>
      <w:pPr>
        <w:spacing w:before="0" w:after="0" w:line="276" w:lineRule="auto"/>
      </w:pPr>
      <w:r>
        <w:rPr>
          <w:sz w:val="20"/>
          <w:szCs w:val="20"/>
        </w:rPr>
        <w:t>        sw $t2, result # store the result in the 'result' variable</w:t>
      </w:r>
    </w:p>
    <w:p>
      <w:pPr>
        <w:spacing w:before="0" w:after="0" w:line="276" w:lineRule="auto"/>
      </w:pPr>
      <w:r>
        <w:rPr>
          <w:sz w:val="20"/>
          <w:szCs w:val="20"/>
        </w:rPr>
        <w:t>        addi $t0, $t0, 1 # increment the counter</w:t>
      </w:r>
    </w:p>
    <w:p>
      <w:pPr>
        <w:spacing w:before="0" w:after="0" w:line="276" w:lineRule="auto"/>
      </w:pPr>
      <w:r>
        <w:rPr>
          <w:sz w:val="20"/>
          <w:szCs w:val="20"/>
        </w:rPr>
        <w:t>        sub $t3, $t1, 1 # decrement the input number</w:t>
      </w:r>
    </w:p>
    <w:p>
      <w:pPr>
        <w:spacing w:before="0" w:after="0" w:line="276" w:lineRule="auto"/>
      </w:pPr>
      <w:r>
        <w:rPr>
          <w:sz w:val="20"/>
          <w:szCs w:val="20"/>
        </w:rPr>
        <w:t>        bne $t3, $0, loop # if the input number is not zero, go back to the loop</w:t>
      </w:r>
    </w:p>
    <w:p>
      <w:pPr>
        <w:spacing w:before="0" w:after="0" w:line="276" w:lineRule="auto"/>
      </w:pPr>
      <w:r>
        <w:rPr>
          <w:sz w:val="20"/>
          <w:szCs w:val="20"/>
        </w:rPr>
        <w:t>        li $v0, 1 # load the system call code for printing an integer</w:t>
      </w:r>
    </w:p>
    <w:p>
      <w:pPr>
        <w:spacing w:before="0" w:after="0" w:line="276" w:lineRule="auto"/>
      </w:pPr>
      <w:r>
        <w:rPr>
          <w:sz w:val="20"/>
          <w:szCs w:val="20"/>
        </w:rPr>
        <w:t>        lw $a0, result # load the result into $a0</w:t>
      </w:r>
    </w:p>
    <w:p>
      <w:pPr>
        <w:spacing w:before="0" w:after="0" w:line="276" w:lineRule="auto"/>
      </w:pPr>
      <w:r>
        <w:rPr>
          <w:sz w:val="20"/>
          <w:szCs w:val="20"/>
        </w:rPr>
        <w:t>        syscall # make the syscall to print the result</w:t>
      </w:r>
    </w:p>
    <w:p>
      <w:pPr>
        <w:spacing w:before="0" w:after="0" w:line="276" w:lineRule="auto"/>
      </w:pPr>
      <w:r>
        <w:rPr>
          <w:sz w:val="20"/>
          <w:szCs w:val="20"/>
        </w:rPr>
        <w:t>        li $v0, 10 # load the system call code for exiting the program</w:t>
      </w:r>
    </w:p>
    <w:p>
      <w:pPr>
        <w:spacing w:before="0" w:after="0" w:line="276" w:lineRule="auto"/>
      </w:pPr>
      <w:r>
        <w:rPr>
          <w:sz w:val="20"/>
          <w:szCs w:val="20"/>
        </w:rPr>
        <w:t>        syscall # make the syscall to exit the program</w:t>
      </w:r>
    </w:p>
    <w:p>
      <w:pPr>
        <w:spacing w:before="0" w:after="0" w:line="276" w:lineRule="auto"/>
      </w:pPr>
    </w:p>
    <w:p>
      <w:pPr>
        <w:spacing w:before="240" w:after="240"/>
      </w:pPr>
      <w:r>
        <w:t>2) : program to find a GCD of the integer </w:t>
      </w:r>
    </w:p>
    <w:p>
      <w:pPr>
        <w:spacing w:before="240" w:after="240"/>
      </w:pPr>
      <w:r>
        <w:t>    # data segment</w:t>
      </w:r>
    </w:p>
    <w:p>
      <w:pPr>
        <w:spacing w:before="240" w:after="240"/>
      </w:pPr>
      <w:r>
        <w:t>    .data</w:t>
      </w:r>
    </w:p>
    <w:p>
      <w:pPr>
        <w:spacing w:before="240" w:after="240"/>
      </w:pPr>
      <w:r>
        <w:t>    num1: .word 8 # first integer</w:t>
      </w:r>
    </w:p>
    <w:p>
      <w:pPr>
        <w:spacing w:before="240" w:after="240"/>
      </w:pPr>
      <w:r>
        <w:t>    num2: .word 12 # second integer</w:t>
      </w:r>
    </w:p>
    <w:p>
      <w:pPr>
        <w:spacing w:before="240" w:after="240"/>
      </w:pPr>
      <w:r>
        <w:t>    result: .word 0 # variable to store the result</w:t>
      </w:r>
    </w:p>
    <w:p>
      <w:pPr>
        <w:spacing w:before="240" w:after="240"/>
      </w:pPr>
    </w:p>
    <w:p>
      <w:pPr>
        <w:spacing w:before="240" w:after="240"/>
      </w:pPr>
      <w:r>
        <w:t>    # text segment</w:t>
      </w:r>
    </w:p>
    <w:p>
      <w:pPr>
        <w:spacing w:before="240" w:after="240"/>
      </w:pPr>
      <w:r>
        <w:t>    .text</w:t>
      </w:r>
    </w:p>
    <w:p>
      <w:pPr>
        <w:spacing w:before="240" w:after="240"/>
      </w:pPr>
      <w:r>
        <w:t>    main:</w:t>
      </w:r>
    </w:p>
    <w:p>
      <w:pPr>
        <w:spacing w:before="240" w:after="240"/>
      </w:pPr>
      <w:r>
        <w:t>        lw $t0, num1 # load the first integer into $t0</w:t>
      </w:r>
    </w:p>
    <w:p>
      <w:pPr>
        <w:spacing w:before="240" w:after="240"/>
      </w:pPr>
      <w:r>
        <w:t>        lw $t1, num2 # load the second integer into $t1</w:t>
      </w:r>
    </w:p>
    <w:p>
      <w:pPr>
        <w:spacing w:before="240" w:after="240"/>
      </w:pPr>
      <w:r>
        <w:t>    loop:</w:t>
      </w:r>
    </w:p>
    <w:p>
      <w:pPr>
        <w:spacing w:before="240" w:after="240"/>
      </w:pPr>
      <w:r>
        <w:t>        rem $t2, $t0, $t1 # find the remainder of dividing $t0 by $t1 and store the result in $t2</w:t>
      </w:r>
    </w:p>
    <w:p>
      <w:pPr>
        <w:spacing w:before="240" w:after="240"/>
      </w:pPr>
      <w:r>
        <w:t>        beq $t2, $0, exit # if the remainder is zero, go to the exit label</w:t>
      </w:r>
    </w:p>
    <w:p>
      <w:pPr>
        <w:spacing w:before="240" w:after="240"/>
      </w:pPr>
      <w:r>
        <w:t>        move $t0, $t1 # move the contents of $t1 into $t0</w:t>
      </w:r>
    </w:p>
    <w:p>
      <w:pPr>
        <w:spacing w:before="240" w:after="240"/>
      </w:pPr>
      <w:r>
        <w:t>        move $t1, $t2 # move the contents of $t2 into $t1</w:t>
      </w:r>
    </w:p>
    <w:p>
      <w:pPr>
        <w:spacing w:before="240" w:after="240"/>
      </w:pPr>
      <w:r>
        <w:t>        b loop # go back to the loop</w:t>
      </w:r>
    </w:p>
    <w:p>
      <w:pPr>
        <w:spacing w:before="240" w:after="240"/>
      </w:pPr>
      <w:r>
        <w:t>    exit:</w:t>
      </w:r>
    </w:p>
    <w:p>
      <w:pPr>
        <w:spacing w:before="240" w:after="240"/>
      </w:pPr>
      <w:r>
        <w:t>        move $t2, $t0 # move the contents of $t0 into $t2</w:t>
      </w:r>
    </w:p>
    <w:p>
      <w:pPr>
        <w:spacing w:before="240" w:after="240"/>
      </w:pPr>
      <w:r>
        <w:t>        sw $t2, result # store the result in the 'result' variable</w:t>
      </w:r>
    </w:p>
    <w:p>
      <w:pPr>
        <w:spacing w:before="240" w:after="240"/>
      </w:pPr>
      <w:r>
        <w:t>        li $v0, 1 # load the system call code for printing an integer</w:t>
      </w:r>
    </w:p>
    <w:p>
      <w:pPr>
        <w:spacing w:before="240" w:after="240"/>
      </w:pPr>
      <w:r>
        <w:t>        lw $a0, result # load the result into $a0</w:t>
      </w:r>
    </w:p>
    <w:p>
      <w:pPr>
        <w:spacing w:before="240" w:after="240"/>
      </w:pPr>
      <w:r>
        <w:t>        syscall # make the syscall to print the result</w:t>
      </w:r>
    </w:p>
    <w:p>
      <w:pPr>
        <w:spacing w:before="240" w:after="240"/>
      </w:pPr>
      <w:r>
        <w:t>        li $v0, 10 # load the system call code for exiting the program</w:t>
      </w:r>
    </w:p>
    <w:p>
      <w:pPr>
        <w:spacing w:before="240" w:after="240"/>
      </w:pPr>
      <w:r>
        <w:t>        syscall # make the syscall to exit the program</w:t>
      </w:r>
    </w:p>
    <w:p>
      <w:pPr>
        <w:spacing w:before="240" w:after="240"/>
      </w:pPr>
      <w:r>
        <w:t>3) : program for substraction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00" w:after="0"/>
        <w:textAlignment w:val="baseline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.data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 xml:space="preserve">   message1: .asciiz "Enter the any number to subtract :"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 xml:space="preserve">   message2: .asciiz "\nEnter the any number to subtract :"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 xml:space="preserve">   n1 :      .word 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 xml:space="preserve">   n2 :      .word 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 xml:space="preserve">   message3: .asciiz  "\nThe subtraction of the two numbers is "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 xml:space="preserve">.text 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 xml:space="preserve">main:   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li $v0 4        #print out message1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la $a0 message1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syscall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li $v0 5        #read message1 as number1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syscall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sw $v0 n1       #store number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li $v0 4        #print out message2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la $a0 message2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syscall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li $v0 5        #read message2 as number2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syscall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sw $v0 n2       #store number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li $v0 4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la $a0 message3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syscall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lw $t0 n1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lw $t1 n2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sub $t0, $v0, $v0   #   t0 = number1 s1 - number2 s2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li $v0, 1       #   print integer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 xml:space="preserve">move $t0, $a0       #   move t0 to a0 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syscall         #   run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00" w:after="0"/>
        <w:textAlignment w:val="baseline"/>
        <w:rPr>
          <w:rFonts w:ascii="Courier New" w:eastAsia="Courier New" w:hAnsi="Courier New" w:cs="Courier New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00" w:after="0"/>
        <w:textAlignment w:val="baseline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4 :) program for addition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00" w:after="0"/>
        <w:textAlignment w:val="baseline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 xml:space="preserve">   li $v0,10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 xml:space="preserve">    li $t1, 10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 xml:space="preserve">    add $t2, $t1, $t1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 xml:space="preserve">    sll $t3, $t1, 2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 xml:space="preserve">    and $t4, $t1, 0x0000FFFF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 xml:space="preserve">    or $t5, $t1, 0x0000FFFF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00" w:after="0"/>
        <w:textAlignment w:val="baseline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5 ); PROGRAM FOR FINDING A PRIME NO.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00" w:after="0"/>
        <w:textAlignment w:val="baseline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 xml:space="preserve"># The number is read through the keyboard 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.text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.globl main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main: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# Display message to user for a number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li $v0, 4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la $a0, prompt1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syscall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# read keyboard into $v0 (number x is upper bound number to find primes)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 xml:space="preserve">li $v0, 5 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syscall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# move the number from $v0 to $t0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move $t0, $v0 # $t0 = n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# store 2 in $t1 and $t2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li $t1, 2 # i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li $t2, 2 # j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L3: # for (int i=2; i&lt;n; i++)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# store 0 in $t3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li $t3, 0 # p = 0;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L2: # for (int j=2; j&lt;i; j++)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# do div of two numbers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div $t2, $t1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# store the remainder in $t4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mfhi $t4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# branch if remainder is not 0 to L1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bne $t4, 0, L1 # if (i % j == 0)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# set $t3 as 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li $t3, 1 # p = 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# if p=1 break to next i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beq $t3, 1, L4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L1: # if (i % j == 0)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# add 1 to t2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addi $t2, $t2, 1 # j++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# repeat code while j &lt; i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ble $t2, $t1, L2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 xml:space="preserve"># print integer function call 1 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# put the answer into $a0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 xml:space="preserve">li $v0, 1 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move $a0, $t1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syscall # System.out.println(i)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#print comma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li $v0, 4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la $a0, comma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syscall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L4: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# add 1 to t1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addi $t1, $t1, 1 # i++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# repeat code while i &lt; n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ble $t1, $t0, L3 # for (int i=2; i&lt;n; i++)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.data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prompt1: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 xml:space="preserve"> .asciiz "Enter a number "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>comma: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</w:pPr>
      <w:r>
        <w:rPr>
          <w:rFonts w:ascii="Courier New" w:eastAsia="Courier New" w:hAnsi="Courier New" w:cs="Courier New"/>
          <w:sz w:val="20"/>
          <w:szCs w:val="20"/>
          <w:bdr w:val="none" w:sz="0" w:space="0" w:color="auto"/>
          <w:vertAlign w:val="baseline"/>
        </w:rPr>
        <w:t xml:space="preserve"> .asciiz ","</w:t>
      </w:r>
    </w:p>
    <w:p>
      <w:pPr>
        <w:spacing w:before="240" w:after="240"/>
      </w:pPr>
    </w:p>
    <w:p>
      <w:pPr>
        <w:spacing w:before="0" w:after="0"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>
      <w:pPr>
        <w:spacing w:before="0" w:after="0"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>
      <w:pPr>
        <w:spacing w:before="0" w:after="0"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>
      <w:pPr>
        <w:spacing w:before="0" w:after="0" w:line="276" w:lineRule="auto"/>
        <w:rPr>
          <w:sz w:val="20"/>
          <w:szCs w:val="20"/>
        </w:rPr>
      </w:pPr>
      <w:r>
        <w:rPr>
          <w:sz w:val="20"/>
          <w:szCs w:val="20"/>
        </w:rPr>
        <w:t>End of the Lab submit your report and code here</w:t>
      </w:r>
    </w:p>
    <w:p>
      <w:pPr>
        <w:spacing w:before="0" w:after="0"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>
      <w:pPr>
        <w:spacing w:before="0" w:after="0"/>
      </w:pPr>
      <w:hyperlink r:id="rId7" w:anchor="page=puplink&amp;code=CHPkZ7PpCYpJkj4R0ks0vgHWOymIoeh9k" w:history="1">
        <w:r>
          <w:rPr>
            <w:color w:val="0000FF"/>
            <w:sz w:val="20"/>
            <w:szCs w:val="20"/>
            <w:u w:val="single" w:color="0000FF"/>
          </w:rPr>
          <w:t>https://u.pcloud.com/#page=puplink&amp;code=CHPkZ7PpCYpJkj4R0ks0vgHWOymIoeh9k</w:t>
        </w:r>
      </w:hyperlink>
    </w:p>
    <w:p>
      <w:pPr>
        <w:spacing w:before="0" w:after="0"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>
      <w:pPr>
        <w:spacing w:before="0" w:after="0" w:line="276" w:lineRule="auto"/>
        <w:rPr>
          <w:sz w:val="20"/>
          <w:szCs w:val="20"/>
        </w:rPr>
      </w:pP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3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multilevel"/>
    <w:tmpl w:val="00000004"/>
    <w:lvl w:ilvl="0">
      <w:start w:val="4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multilevel"/>
    <w:tmpl w:val="00000005"/>
    <w:lvl w:ilvl="0">
      <w:start w:val="5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yperlink" Target="https://u.pcloud.com/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